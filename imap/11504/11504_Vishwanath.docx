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1BEC" w:rsidRPr="00E61BEC" w:rsidRDefault="00E61BEC" w:rsidP="00E61BEC">
      <w:pPr>
        <w:pStyle w:val="div"/>
        <w:spacing w:line="260" w:lineRule="atLeast"/>
        <w:jc w:val="center"/>
        <w:rPr>
          <w:rFonts w:asciiTheme="minorHAnsi" w:eastAsia="Palatino Linotype" w:hAnsiTheme="minorHAnsi" w:cstheme="minorHAnsi"/>
          <w:sz w:val="22"/>
          <w:szCs w:val="22"/>
        </w:rPr>
      </w:pPr>
      <w:r w:rsidRPr="00E61BEC">
        <w:rPr>
          <w:rFonts w:asciiTheme="minorHAnsi" w:hAnsiTheme="minorHAnsi" w:cstheme="minorHAnsi"/>
          <w:noProof/>
          <w:sz w:val="22"/>
          <w:szCs w:val="22"/>
        </w:rPr>
        <w:drawing>
          <wp:inline distT="0" distB="0" distL="0" distR="0" wp14:anchorId="0F2652B5" wp14:editId="4C3F92D0">
            <wp:extent cx="679450" cy="679450"/>
            <wp:effectExtent l="0" t="0" r="6350" b="6350"/>
            <wp:docPr id="149387202" name="Picture 2" descr="A blue and white logo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87202" name="Picture 2" descr="A blue and white logo with white tex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79450" cy="679450"/>
                    </a:xfrm>
                    <a:prstGeom prst="rect">
                      <a:avLst/>
                    </a:prstGeom>
                    <a:noFill/>
                    <a:ln>
                      <a:noFill/>
                    </a:ln>
                  </pic:spPr>
                </pic:pic>
              </a:graphicData>
            </a:graphic>
          </wp:inline>
        </w:drawing>
      </w:r>
      <w:r w:rsidRPr="00E61BEC">
        <w:rPr>
          <w:rFonts w:asciiTheme="minorHAnsi" w:hAnsiTheme="minorHAnsi" w:cstheme="minorHAnsi"/>
          <w:noProof/>
          <w:sz w:val="22"/>
          <w:szCs w:val="22"/>
        </w:rPr>
        <w:drawing>
          <wp:inline distT="0" distB="0" distL="0" distR="0" wp14:anchorId="3DF02415" wp14:editId="40A51065">
            <wp:extent cx="787400" cy="741082"/>
            <wp:effectExtent l="0" t="0" r="6985" b="1905"/>
            <wp:docPr id="352113473" name="Picture 1" descr="A blue steering wheel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113473" name="Picture 1" descr="A blue steering wheel with white tex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87400" cy="741082"/>
                    </a:xfrm>
                    <a:prstGeom prst="rect">
                      <a:avLst/>
                    </a:prstGeom>
                    <a:noFill/>
                    <a:ln>
                      <a:noFill/>
                    </a:ln>
                  </pic:spPr>
                </pic:pic>
              </a:graphicData>
            </a:graphic>
          </wp:inline>
        </w:drawing>
      </w:r>
    </w:p>
    <w:p w:rsidR="00E61BEC" w:rsidRDefault="00E61BEC" w:rsidP="00E61BEC">
      <w:pPr>
        <w:tabs>
          <w:tab w:val="left" w:pos="3945"/>
        </w:tabs>
        <w:spacing w:line="240" w:lineRule="auto"/>
        <w:jc w:val="center"/>
        <w:rPr>
          <w:rFonts w:asciiTheme="minorHAnsi" w:eastAsia="Palatino Linotype" w:hAnsiTheme="minorHAnsi" w:cstheme="minorHAnsi"/>
          <w:b/>
          <w:bCs/>
          <w:color w:val="4A4A4A"/>
          <w:sz w:val="22"/>
          <w:szCs w:val="22"/>
        </w:rPr>
      </w:pPr>
      <w:r w:rsidRPr="00E61BEC">
        <w:rPr>
          <w:rFonts w:asciiTheme="minorHAnsi" w:eastAsia="Palatino Linotype" w:hAnsiTheme="minorHAnsi" w:cstheme="minorHAnsi"/>
          <w:b/>
          <w:bCs/>
          <w:color w:val="4A4A4A"/>
          <w:sz w:val="22"/>
          <w:szCs w:val="22"/>
        </w:rPr>
        <w:t xml:space="preserve">Vishwanath </w:t>
      </w:r>
    </w:p>
    <w:p w:rsidR="00E61BEC" w:rsidRPr="00E61BEC" w:rsidRDefault="00E61BEC" w:rsidP="00E61BEC">
      <w:pPr>
        <w:tabs>
          <w:tab w:val="left" w:pos="3945"/>
        </w:tabs>
        <w:spacing w:line="240" w:lineRule="auto"/>
        <w:jc w:val="center"/>
        <w:rPr>
          <w:rStyle w:val="documentsocialnth-last-child1sprtr"/>
          <w:rFonts w:asciiTheme="minorHAnsi" w:eastAsia="Palatino Linotype" w:hAnsiTheme="minorHAnsi" w:cstheme="minorHAnsi"/>
          <w:b/>
          <w:vanish w:val="0"/>
          <w:color w:val="4A4A4A"/>
          <w:sz w:val="22"/>
          <w:szCs w:val="22"/>
        </w:rPr>
      </w:pPr>
      <w:r w:rsidRPr="00E61BEC">
        <w:rPr>
          <w:rStyle w:val="documentsocialnth-last-child1sprtr"/>
          <w:rFonts w:asciiTheme="minorHAnsi" w:eastAsia="Palatino Linotype" w:hAnsiTheme="minorHAnsi" w:cstheme="minorHAnsi"/>
          <w:b/>
          <w:vanish w:val="0"/>
          <w:color w:val="4A4A4A"/>
          <w:sz w:val="22"/>
          <w:szCs w:val="22"/>
        </w:rPr>
        <w:t>469-564-0196</w:t>
      </w:r>
    </w:p>
    <w:p w:rsidR="00E61BEC" w:rsidRPr="000F7CBE" w:rsidRDefault="000F7CBE" w:rsidP="000F7CBE">
      <w:pPr>
        <w:spacing w:line="240" w:lineRule="auto"/>
        <w:jc w:val="center"/>
        <w:textAlignment w:val="auto"/>
        <w:rPr>
          <w:rFonts w:ascii="Calibri" w:hAnsi="Calibri" w:cs="Calibri"/>
          <w:b/>
          <w:color w:val="0563C1"/>
          <w:sz w:val="22"/>
          <w:szCs w:val="22"/>
          <w:u w:val="single"/>
          <w:lang w:val="en-IN" w:eastAsia="en-IN"/>
        </w:rPr>
      </w:pPr>
      <w:hyperlink r:id="rId7" w:history="1">
        <w:r w:rsidRPr="000F7CBE">
          <w:rPr>
            <w:rFonts w:ascii="Calibri" w:hAnsi="Calibri" w:cs="Calibri"/>
            <w:b/>
            <w:color w:val="0563C1"/>
            <w:sz w:val="22"/>
            <w:szCs w:val="22"/>
            <w:u w:val="single"/>
            <w:lang w:val="en-IN" w:eastAsia="en-IN"/>
          </w:rPr>
          <w:t>vish97052@gmail.com</w:t>
        </w:r>
      </w:hyperlink>
      <w:r w:rsidR="00E61BEC" w:rsidRPr="000F7CBE">
        <w:rPr>
          <w:rStyle w:val="documentsocialnth-last-child1sprtr"/>
          <w:rFonts w:asciiTheme="minorHAnsi" w:eastAsia="Palatino Linotype" w:hAnsiTheme="minorHAnsi" w:cstheme="minorHAnsi"/>
          <w:b/>
          <w:color w:val="4A4A4A"/>
          <w:sz w:val="22"/>
          <w:szCs w:val="22"/>
        </w:rPr>
        <w:t xml:space="preserve">                                                  </w:t>
      </w:r>
      <w:r w:rsidR="00E61BEC" w:rsidRPr="000F7CBE">
        <w:rPr>
          <w:rStyle w:val="documentsocialnth-last-child1sprtr"/>
          <w:rFonts w:asciiTheme="minorHAnsi" w:eastAsia="Palatino Linotype" w:hAnsiTheme="minorHAnsi" w:cstheme="minorHAnsi"/>
          <w:b/>
          <w:bCs/>
          <w:color w:val="4A4A4A"/>
          <w:sz w:val="22"/>
          <w:szCs w:val="22"/>
        </w:rPr>
        <w:t>Senior Azure Cloud Engineer</w:t>
      </w:r>
    </w:p>
    <w:p w:rsidR="00E61BEC" w:rsidRDefault="00E61BEC" w:rsidP="00E61BEC">
      <w:pPr>
        <w:rPr>
          <w:rFonts w:asciiTheme="minorHAnsi" w:eastAsia="Palatino Linotype" w:hAnsiTheme="minorHAnsi"/>
          <w:b/>
          <w:sz w:val="22"/>
          <w:szCs w:val="22"/>
        </w:rPr>
      </w:pPr>
      <w:r w:rsidRPr="00E61BEC">
        <w:rPr>
          <w:rFonts w:asciiTheme="minorHAnsi" w:eastAsia="Palatino Linotype" w:hAnsiTheme="minorHAnsi"/>
          <w:b/>
          <w:sz w:val="22"/>
          <w:szCs w:val="22"/>
        </w:rPr>
        <w:t xml:space="preserve">Summary    </w:t>
      </w:r>
      <w:r w:rsidRPr="00E61BEC">
        <w:rPr>
          <w:rFonts w:asciiTheme="minorHAnsi" w:eastAsia="Palatino Linotype" w:hAnsiTheme="minorHAnsi"/>
          <w:b/>
          <w:sz w:val="22"/>
          <w:szCs w:val="22"/>
        </w:rPr>
        <w:tab/>
      </w:r>
      <w:bookmarkStart w:id="0" w:name="_GoBack"/>
      <w:bookmarkEnd w:id="0"/>
    </w:p>
    <w:p w:rsidR="00E61BEC" w:rsidRPr="00E61BEC" w:rsidRDefault="00E61BEC" w:rsidP="00E61BEC">
      <w:pPr>
        <w:pStyle w:val="ListParagraph"/>
        <w:numPr>
          <w:ilvl w:val="0"/>
          <w:numId w:val="6"/>
        </w:numPr>
        <w:jc w:val="both"/>
        <w:rPr>
          <w:rFonts w:asciiTheme="minorHAnsi" w:eastAsia="Palatino Linotype" w:hAnsiTheme="minorHAnsi"/>
        </w:rPr>
      </w:pPr>
      <w:r w:rsidRPr="00E61BEC">
        <w:rPr>
          <w:rFonts w:asciiTheme="minorHAnsi" w:eastAsia="Palatino Linotype" w:hAnsiTheme="minorHAnsi"/>
        </w:rPr>
        <w:t>I am a Certified IT professional having around 10 years of experience in DevOps, Azure Cloud, Designing and Implementing High Scalable, Redundant Cloud Solutions. Managed cloud services for IaaS, SaaS, PaaS, including Microsoft Azure Cloud, Docker, and Kubernetes.</w:t>
      </w:r>
    </w:p>
    <w:p w:rsidR="00E61BEC" w:rsidRPr="00E61BEC" w:rsidRDefault="00E61BEC" w:rsidP="00E61BEC">
      <w:pPr>
        <w:pStyle w:val="ListParagraph"/>
        <w:numPr>
          <w:ilvl w:val="0"/>
          <w:numId w:val="6"/>
        </w:numPr>
        <w:jc w:val="both"/>
        <w:rPr>
          <w:rFonts w:asciiTheme="minorHAnsi" w:eastAsia="Palatino Linotype" w:hAnsiTheme="minorHAnsi"/>
        </w:rPr>
      </w:pPr>
      <w:r w:rsidRPr="00E61BEC">
        <w:rPr>
          <w:rFonts w:asciiTheme="minorHAnsi" w:eastAsia="Palatino Linotype" w:hAnsiTheme="minorHAnsi"/>
        </w:rPr>
        <w:t xml:space="preserve">Worked on Build Automation, Deployment, and Release engineering, hands-on experience on DevOps tools like GIT, Jenkins, Ansible, ARM, Docker, K8, Nexus, Helm, Maven and Node.JS. </w:t>
      </w:r>
    </w:p>
    <w:p w:rsidR="00E61BEC" w:rsidRPr="00E61BEC" w:rsidRDefault="00E61BEC" w:rsidP="00E61BEC">
      <w:pPr>
        <w:pStyle w:val="ListParagraph"/>
        <w:numPr>
          <w:ilvl w:val="0"/>
          <w:numId w:val="6"/>
        </w:numPr>
        <w:jc w:val="both"/>
        <w:rPr>
          <w:rFonts w:asciiTheme="minorHAnsi" w:eastAsia="Palatino Linotype" w:hAnsiTheme="minorHAnsi"/>
        </w:rPr>
      </w:pPr>
      <w:r w:rsidRPr="00E61BEC">
        <w:rPr>
          <w:rFonts w:asciiTheme="minorHAnsi" w:eastAsia="Palatino Linotype" w:hAnsiTheme="minorHAnsi"/>
        </w:rPr>
        <w:t>Over 8 years of extensive experience as a DevOps practices, specializing in automation and the implementation of robust CI/CD pipelines.</w:t>
      </w:r>
    </w:p>
    <w:p w:rsidR="00E61BEC" w:rsidRPr="00E61BEC" w:rsidRDefault="00E61BEC" w:rsidP="00E61BEC">
      <w:pPr>
        <w:pStyle w:val="ListParagraph"/>
        <w:numPr>
          <w:ilvl w:val="0"/>
          <w:numId w:val="6"/>
        </w:numPr>
        <w:jc w:val="both"/>
        <w:rPr>
          <w:rFonts w:asciiTheme="minorHAnsi" w:eastAsia="Palatino Linotype" w:hAnsiTheme="minorHAnsi"/>
        </w:rPr>
      </w:pPr>
      <w:r w:rsidRPr="00E61BEC">
        <w:rPr>
          <w:rFonts w:asciiTheme="minorHAnsi" w:eastAsia="Palatino Linotype" w:hAnsiTheme="minorHAnsi"/>
        </w:rPr>
        <w:t>Has been working as Design, Architect and Implemented Cloud Solutions involved in Big data, Security, and technologies included but not limited of multiple industry leading technologies and tools, such as Azure services (Azure AD / Entra ID, IAM, App Registry, SSO, MFA, NSG, Azure Policy, Management Groups, Azure Data Factories, Data lake, AKS, Azure SQL, Cosmos DB, Mongo DB, Azure Web Apps, Azure Functions, Logic Apps, Azure VM, Azure Storage, Azure Insights, Azure log analysis, Azure monitoring, Azure Alerts etc.)</w:t>
      </w:r>
    </w:p>
    <w:p w:rsidR="00E61BEC" w:rsidRPr="00E61BEC" w:rsidRDefault="00E61BEC" w:rsidP="00E61BEC">
      <w:pPr>
        <w:pStyle w:val="ListParagraph"/>
        <w:numPr>
          <w:ilvl w:val="0"/>
          <w:numId w:val="6"/>
        </w:numPr>
        <w:jc w:val="both"/>
        <w:rPr>
          <w:rFonts w:asciiTheme="minorHAnsi" w:eastAsia="Palatino Linotype" w:hAnsiTheme="minorHAnsi"/>
        </w:rPr>
      </w:pPr>
      <w:r w:rsidRPr="00E61BEC">
        <w:rPr>
          <w:rFonts w:asciiTheme="minorHAnsi" w:eastAsia="Palatino Linotype" w:hAnsiTheme="minorHAnsi"/>
        </w:rPr>
        <w:t>Has strong hands-on with Infrastructure-as-code (IaC), Pipeline-as-Code tools, such as Jenkins, Ansible Tower, Terraform, Bicep, VSTS, ARM template, along with automation programming language, using Python, PowerShell, Bash, JavaScript, YAML, JSON etc.,</w:t>
      </w:r>
    </w:p>
    <w:p w:rsidR="00E61BEC" w:rsidRPr="00E61BEC" w:rsidRDefault="00E61BEC" w:rsidP="00E61BEC">
      <w:pPr>
        <w:pStyle w:val="ListParagraph"/>
        <w:numPr>
          <w:ilvl w:val="0"/>
          <w:numId w:val="6"/>
        </w:numPr>
        <w:jc w:val="both"/>
        <w:rPr>
          <w:rFonts w:asciiTheme="minorHAnsi" w:eastAsia="Palatino Linotype" w:hAnsiTheme="minorHAnsi"/>
        </w:rPr>
      </w:pPr>
      <w:r w:rsidRPr="00E61BEC">
        <w:rPr>
          <w:rFonts w:asciiTheme="minorHAnsi" w:eastAsia="Palatino Linotype" w:hAnsiTheme="minorHAnsi"/>
        </w:rPr>
        <w:t>Experience on the area of cloud network design on Loading Balancer, Firewall, VPN, VNet, NSG, ACLS, Traffic Manager and Azure Front Door. Also familiar with Microservice, REST API, Spring Boot, .NET framework developer framework.</w:t>
      </w:r>
    </w:p>
    <w:p w:rsidR="00E61BEC" w:rsidRPr="00E61BEC" w:rsidRDefault="00E61BEC" w:rsidP="00E61BEC">
      <w:pPr>
        <w:pStyle w:val="ListParagraph"/>
        <w:numPr>
          <w:ilvl w:val="0"/>
          <w:numId w:val="6"/>
        </w:numPr>
        <w:jc w:val="both"/>
        <w:rPr>
          <w:rFonts w:asciiTheme="minorHAnsi" w:eastAsia="Palatino Linotype" w:hAnsiTheme="minorHAnsi"/>
        </w:rPr>
      </w:pPr>
      <w:r w:rsidRPr="00E61BEC">
        <w:rPr>
          <w:rFonts w:asciiTheme="minorHAnsi" w:eastAsia="Palatino Linotype" w:hAnsiTheme="minorHAnsi"/>
        </w:rPr>
        <w:t>Implemented High Availability Design, Rapid Deployment, Automation, Orchestration, Policies, Governance, Disaster Recovery and Production support.</w:t>
      </w:r>
    </w:p>
    <w:p w:rsidR="00E97015" w:rsidRPr="00E61BEC" w:rsidRDefault="00E61BEC" w:rsidP="00E61BEC">
      <w:pPr>
        <w:rPr>
          <w:rFonts w:asciiTheme="minorHAnsi" w:eastAsia="Palatino Linotype" w:hAnsiTheme="minorHAnsi"/>
          <w:b/>
          <w:sz w:val="22"/>
          <w:szCs w:val="22"/>
        </w:rPr>
      </w:pPr>
      <w:r w:rsidRPr="00E61BEC">
        <w:rPr>
          <w:rFonts w:asciiTheme="minorHAnsi" w:eastAsia="Palatino Linotype" w:hAnsiTheme="minorHAnsi"/>
          <w:b/>
          <w:sz w:val="22"/>
          <w:szCs w:val="22"/>
        </w:rPr>
        <w:t xml:space="preserve">Skills    </w:t>
      </w:r>
    </w:p>
    <w:p w:rsidR="00E61BEC" w:rsidRPr="00E61BEC" w:rsidRDefault="00E61BEC" w:rsidP="00E61BEC">
      <w:pPr>
        <w:pStyle w:val="ListParagraph"/>
        <w:numPr>
          <w:ilvl w:val="0"/>
          <w:numId w:val="7"/>
        </w:numPr>
        <w:jc w:val="both"/>
        <w:rPr>
          <w:rFonts w:asciiTheme="minorHAnsi" w:eastAsia="Palatino Linotype" w:hAnsiTheme="minorHAnsi"/>
        </w:rPr>
      </w:pPr>
      <w:r w:rsidRPr="00E61BEC">
        <w:rPr>
          <w:rFonts w:asciiTheme="minorHAnsi" w:eastAsia="Palatino Linotype" w:hAnsiTheme="minorHAnsi"/>
          <w:b/>
        </w:rPr>
        <w:t>Microsoft Azure Services:</w:t>
      </w:r>
      <w:r w:rsidRPr="00E61BEC">
        <w:rPr>
          <w:rFonts w:asciiTheme="minorHAnsi" w:eastAsia="Palatino Linotype" w:hAnsiTheme="minorHAnsi"/>
        </w:rPr>
        <w:t xml:space="preserve"> Azure Active Directory, Entra ID, App Registry, SSO, MFA, Azure SQL, Service Fabric, AKS, Azure Resource Management (ARM) Template. Azure VM, NSG, VNET, WAF, Azure Key Vault, Azure Blob storage, Azure Data factory, Azure Data Lake, Azure Data Bricks. Azure Functions, Logic Apps, App Services, etc.</w:t>
      </w:r>
    </w:p>
    <w:p w:rsidR="00E61BEC" w:rsidRPr="00E61BEC" w:rsidRDefault="00E61BEC" w:rsidP="00E61BEC">
      <w:pPr>
        <w:pStyle w:val="ListParagraph"/>
        <w:numPr>
          <w:ilvl w:val="0"/>
          <w:numId w:val="7"/>
        </w:numPr>
        <w:jc w:val="both"/>
        <w:rPr>
          <w:rFonts w:asciiTheme="minorHAnsi" w:eastAsia="Palatino Linotype" w:hAnsiTheme="minorHAnsi"/>
        </w:rPr>
      </w:pPr>
      <w:r w:rsidRPr="00E61BEC">
        <w:rPr>
          <w:rFonts w:asciiTheme="minorHAnsi" w:eastAsia="Palatino Linotype" w:hAnsiTheme="minorHAnsi"/>
          <w:b/>
        </w:rPr>
        <w:t>Container and Virtualization:</w:t>
      </w:r>
      <w:r w:rsidRPr="00E61BEC">
        <w:rPr>
          <w:rFonts w:asciiTheme="minorHAnsi" w:eastAsia="Palatino Linotype" w:hAnsiTheme="minorHAnsi"/>
        </w:rPr>
        <w:t xml:space="preserve"> Docker, Kubernetes, AKS, OpenShift, VMware.</w:t>
      </w:r>
    </w:p>
    <w:p w:rsidR="00E61BEC" w:rsidRPr="00E61BEC" w:rsidRDefault="00E61BEC" w:rsidP="00E61BEC">
      <w:pPr>
        <w:pStyle w:val="ListParagraph"/>
        <w:numPr>
          <w:ilvl w:val="0"/>
          <w:numId w:val="7"/>
        </w:numPr>
        <w:jc w:val="both"/>
        <w:rPr>
          <w:rFonts w:asciiTheme="minorHAnsi" w:eastAsia="Palatino Linotype" w:hAnsiTheme="minorHAnsi"/>
        </w:rPr>
      </w:pPr>
      <w:r w:rsidRPr="00E61BEC">
        <w:rPr>
          <w:rFonts w:asciiTheme="minorHAnsi" w:eastAsia="Palatino Linotype" w:hAnsiTheme="minorHAnsi"/>
          <w:b/>
        </w:rPr>
        <w:t>Networking</w:t>
      </w:r>
    </w:p>
    <w:p w:rsidR="00E61BEC" w:rsidRPr="00E61BEC" w:rsidRDefault="00E61BEC" w:rsidP="00E61BEC">
      <w:pPr>
        <w:pStyle w:val="ListParagraph"/>
        <w:numPr>
          <w:ilvl w:val="0"/>
          <w:numId w:val="7"/>
        </w:numPr>
        <w:jc w:val="both"/>
        <w:rPr>
          <w:rFonts w:asciiTheme="minorHAnsi" w:eastAsia="Palatino Linotype" w:hAnsiTheme="minorHAnsi"/>
        </w:rPr>
      </w:pPr>
      <w:r w:rsidRPr="00E61BEC">
        <w:rPr>
          <w:rFonts w:asciiTheme="minorHAnsi" w:eastAsia="Palatino Linotype" w:hAnsiTheme="minorHAnsi"/>
          <w:b/>
        </w:rPr>
        <w:t>Databases:</w:t>
      </w:r>
      <w:r w:rsidRPr="00E61BEC">
        <w:rPr>
          <w:rFonts w:asciiTheme="minorHAnsi" w:eastAsia="Palatino Linotype" w:hAnsiTheme="minorHAnsi"/>
        </w:rPr>
        <w:t xml:space="preserve"> My SQL, Oracle, PostgreSQL, Microsoft SQL Server, MongoDB, Azure Cosmos DB.</w:t>
      </w:r>
    </w:p>
    <w:p w:rsidR="00E61BEC" w:rsidRPr="00E61BEC" w:rsidRDefault="00E61BEC" w:rsidP="00E61BEC">
      <w:pPr>
        <w:pStyle w:val="ListParagraph"/>
        <w:numPr>
          <w:ilvl w:val="0"/>
          <w:numId w:val="7"/>
        </w:numPr>
        <w:jc w:val="both"/>
        <w:rPr>
          <w:rFonts w:asciiTheme="minorHAnsi" w:eastAsia="Palatino Linotype" w:hAnsiTheme="minorHAnsi"/>
        </w:rPr>
      </w:pPr>
      <w:r w:rsidRPr="00E61BEC">
        <w:rPr>
          <w:rFonts w:asciiTheme="minorHAnsi" w:eastAsia="Palatino Linotype" w:hAnsiTheme="minorHAnsi"/>
          <w:b/>
        </w:rPr>
        <w:t>Continuous Management, Integration and Deployment Configuration</w:t>
      </w:r>
      <w:r w:rsidRPr="00E61BEC">
        <w:rPr>
          <w:rFonts w:asciiTheme="minorHAnsi" w:eastAsia="Arial" w:hAnsiTheme="minorHAnsi"/>
          <w:b/>
        </w:rPr>
        <w:t>:</w:t>
      </w:r>
      <w:r w:rsidRPr="00E61BEC">
        <w:rPr>
          <w:rFonts w:asciiTheme="minorHAnsi" w:eastAsia="Arial" w:hAnsiTheme="minorHAnsi"/>
        </w:rPr>
        <w:t xml:space="preserve"> </w:t>
      </w:r>
      <w:r w:rsidRPr="00E61BEC">
        <w:rPr>
          <w:rFonts w:asciiTheme="minorHAnsi" w:eastAsia="Palatino Linotype" w:hAnsiTheme="minorHAnsi"/>
        </w:rPr>
        <w:t>Jenkins, ADO, Ansible, Terraform, Bicep.</w:t>
      </w:r>
    </w:p>
    <w:p w:rsidR="00E61BEC" w:rsidRPr="00E61BEC" w:rsidRDefault="00E61BEC" w:rsidP="00E61BEC">
      <w:pPr>
        <w:pStyle w:val="ListParagraph"/>
        <w:numPr>
          <w:ilvl w:val="0"/>
          <w:numId w:val="7"/>
        </w:numPr>
        <w:jc w:val="both"/>
        <w:rPr>
          <w:rFonts w:asciiTheme="minorHAnsi" w:eastAsia="Palatino Linotype" w:hAnsiTheme="minorHAnsi"/>
        </w:rPr>
      </w:pPr>
      <w:r w:rsidRPr="00E61BEC">
        <w:rPr>
          <w:rFonts w:asciiTheme="minorHAnsi" w:eastAsia="Palatino Linotype" w:hAnsiTheme="minorHAnsi"/>
          <w:b/>
        </w:rPr>
        <w:t>Building tools:</w:t>
      </w:r>
      <w:r w:rsidRPr="00E61BEC">
        <w:rPr>
          <w:rFonts w:asciiTheme="minorHAnsi" w:eastAsia="Palatino Linotype" w:hAnsiTheme="minorHAnsi"/>
        </w:rPr>
        <w:t xml:space="preserve"> Apache Maven, Gradle, MS Build, NuGet.</w:t>
      </w:r>
    </w:p>
    <w:p w:rsidR="00E61BEC" w:rsidRPr="00E61BEC" w:rsidRDefault="00E61BEC" w:rsidP="00E61BEC">
      <w:pPr>
        <w:pStyle w:val="ListParagraph"/>
        <w:numPr>
          <w:ilvl w:val="0"/>
          <w:numId w:val="7"/>
        </w:numPr>
        <w:jc w:val="both"/>
        <w:rPr>
          <w:rFonts w:asciiTheme="minorHAnsi" w:eastAsia="Palatino Linotype" w:hAnsiTheme="minorHAnsi"/>
        </w:rPr>
      </w:pPr>
      <w:r w:rsidRPr="00E61BEC">
        <w:rPr>
          <w:rFonts w:asciiTheme="minorHAnsi" w:eastAsia="Palatino Linotype" w:hAnsiTheme="minorHAnsi"/>
          <w:b/>
        </w:rPr>
        <w:t>Source Repository:</w:t>
      </w:r>
      <w:r w:rsidRPr="00E61BEC">
        <w:rPr>
          <w:rFonts w:asciiTheme="minorHAnsi" w:eastAsia="Palatino Linotype" w:hAnsiTheme="minorHAnsi"/>
        </w:rPr>
        <w:t xml:space="preserve"> Git, GitLab, GitHub, Bitbucket, SVN, VSTS.</w:t>
      </w:r>
    </w:p>
    <w:p w:rsidR="00E61BEC" w:rsidRPr="00E61BEC" w:rsidRDefault="00E61BEC" w:rsidP="00E61BEC">
      <w:pPr>
        <w:pStyle w:val="ListParagraph"/>
        <w:numPr>
          <w:ilvl w:val="0"/>
          <w:numId w:val="7"/>
        </w:numPr>
        <w:jc w:val="both"/>
        <w:rPr>
          <w:rFonts w:asciiTheme="minorHAnsi" w:eastAsia="Palatino Linotype" w:hAnsiTheme="minorHAnsi"/>
        </w:rPr>
      </w:pPr>
      <w:r w:rsidRPr="00E61BEC">
        <w:rPr>
          <w:rFonts w:asciiTheme="minorHAnsi" w:eastAsia="Palatino Linotype" w:hAnsiTheme="minorHAnsi"/>
          <w:b/>
        </w:rPr>
        <w:t>Monitor tools:</w:t>
      </w:r>
      <w:r w:rsidRPr="00E61BEC">
        <w:rPr>
          <w:rFonts w:asciiTheme="minorHAnsi" w:eastAsia="Palatino Linotype" w:hAnsiTheme="minorHAnsi"/>
        </w:rPr>
        <w:t xml:space="preserve"> ELK, Prometheus, App Dynamics, New Relic, Splunk, Azure Monitoring.</w:t>
      </w:r>
    </w:p>
    <w:p w:rsidR="00E61BEC" w:rsidRPr="00E61BEC" w:rsidRDefault="00E61BEC" w:rsidP="00E61BEC">
      <w:pPr>
        <w:pStyle w:val="ListParagraph"/>
        <w:numPr>
          <w:ilvl w:val="0"/>
          <w:numId w:val="7"/>
        </w:numPr>
        <w:jc w:val="both"/>
        <w:rPr>
          <w:rFonts w:asciiTheme="minorHAnsi" w:eastAsia="Palatino Linotype" w:hAnsiTheme="minorHAnsi"/>
        </w:rPr>
      </w:pPr>
      <w:r w:rsidRPr="00E61BEC">
        <w:rPr>
          <w:rFonts w:asciiTheme="minorHAnsi" w:eastAsia="Palatino Linotype" w:hAnsiTheme="minorHAnsi"/>
          <w:b/>
        </w:rPr>
        <w:t>Operating Systems:</w:t>
      </w:r>
      <w:r w:rsidRPr="00E61BEC">
        <w:rPr>
          <w:rFonts w:asciiTheme="minorHAnsi" w:eastAsia="Palatino Linotype" w:hAnsiTheme="minorHAnsi"/>
        </w:rPr>
        <w:t xml:space="preserve"> RHEL, CentOS, Ubuntu, Windows 2020 - 2008</w:t>
      </w:r>
    </w:p>
    <w:p w:rsidR="00E61BEC" w:rsidRPr="00E61BEC" w:rsidRDefault="00E61BEC" w:rsidP="00E61BEC">
      <w:pPr>
        <w:pStyle w:val="ListParagraph"/>
        <w:numPr>
          <w:ilvl w:val="0"/>
          <w:numId w:val="7"/>
        </w:numPr>
        <w:jc w:val="both"/>
        <w:rPr>
          <w:rFonts w:asciiTheme="minorHAnsi" w:eastAsia="Palatino Linotype" w:hAnsiTheme="minorHAnsi"/>
          <w:b/>
        </w:rPr>
      </w:pPr>
      <w:r w:rsidRPr="00E61BEC">
        <w:rPr>
          <w:rFonts w:asciiTheme="minorHAnsi" w:eastAsia="Palatino Linotype" w:hAnsiTheme="minorHAnsi"/>
          <w:b/>
        </w:rPr>
        <w:t>Storage and Backup Technologies</w:t>
      </w:r>
    </w:p>
    <w:p w:rsidR="00E61BEC" w:rsidRDefault="00E61BEC" w:rsidP="00E61BEC">
      <w:pPr>
        <w:pStyle w:val="ListParagraph"/>
        <w:numPr>
          <w:ilvl w:val="0"/>
          <w:numId w:val="7"/>
        </w:numPr>
        <w:jc w:val="both"/>
        <w:rPr>
          <w:rFonts w:asciiTheme="minorHAnsi" w:eastAsia="Palatino Linotype" w:hAnsiTheme="minorHAnsi"/>
        </w:rPr>
      </w:pPr>
      <w:r w:rsidRPr="00E61BEC">
        <w:rPr>
          <w:rFonts w:asciiTheme="minorHAnsi" w:eastAsia="Palatino Linotype" w:hAnsiTheme="minorHAnsi"/>
          <w:b/>
        </w:rPr>
        <w:t>Programming Language:</w:t>
      </w:r>
      <w:r w:rsidRPr="00E61BEC">
        <w:rPr>
          <w:rFonts w:asciiTheme="minorHAnsi" w:eastAsia="Palatino Linotype" w:hAnsiTheme="minorHAnsi"/>
        </w:rPr>
        <w:t xml:space="preserve"> Groovy, Python, Bash, PowerShell, YAML.</w:t>
      </w:r>
    </w:p>
    <w:p w:rsidR="00456798" w:rsidRPr="00456798" w:rsidRDefault="00456798" w:rsidP="00456798">
      <w:pPr>
        <w:jc w:val="both"/>
        <w:rPr>
          <w:rFonts w:asciiTheme="minorHAnsi" w:eastAsia="Palatino Linotype" w:hAnsiTheme="minorHAnsi"/>
          <w:b/>
        </w:rPr>
      </w:pPr>
    </w:p>
    <w:p w:rsidR="00456798" w:rsidRPr="00456798" w:rsidRDefault="00456798" w:rsidP="00456798">
      <w:pPr>
        <w:rPr>
          <w:rFonts w:asciiTheme="minorHAnsi" w:eastAsia="Palatino Linotype" w:hAnsiTheme="minorHAnsi"/>
          <w:sz w:val="22"/>
          <w:szCs w:val="22"/>
        </w:rPr>
      </w:pPr>
      <w:r w:rsidRPr="00456798">
        <w:rPr>
          <w:rFonts w:asciiTheme="minorHAnsi" w:eastAsia="Palatino Linotype" w:hAnsiTheme="minorHAnsi"/>
          <w:b/>
          <w:sz w:val="22"/>
          <w:szCs w:val="22"/>
        </w:rPr>
        <w:t>Certifications</w:t>
      </w:r>
      <w:r w:rsidRPr="00456798">
        <w:rPr>
          <w:rFonts w:asciiTheme="minorHAnsi" w:eastAsia="Palatino Linotype" w:hAnsiTheme="minorHAnsi"/>
          <w:sz w:val="22"/>
          <w:szCs w:val="22"/>
        </w:rPr>
        <w:t xml:space="preserve">   ---------------------------------------------------------------------------------------------------------------------------------------</w:t>
      </w:r>
    </w:p>
    <w:p w:rsidR="00456798" w:rsidRPr="00456798" w:rsidRDefault="00456798" w:rsidP="00456798">
      <w:pPr>
        <w:pStyle w:val="ListParagraph"/>
        <w:numPr>
          <w:ilvl w:val="0"/>
          <w:numId w:val="16"/>
        </w:numPr>
        <w:rPr>
          <w:rFonts w:asciiTheme="minorHAnsi" w:eastAsia="Palatino Linotype" w:hAnsiTheme="minorHAnsi"/>
          <w:b/>
        </w:rPr>
      </w:pPr>
      <w:r w:rsidRPr="00456798">
        <w:rPr>
          <w:rFonts w:asciiTheme="minorHAnsi" w:eastAsia="Palatino Linotype" w:hAnsiTheme="minorHAnsi"/>
          <w:b/>
        </w:rPr>
        <w:t>Microsoft Certified Azure Administrator (AZ-104)</w:t>
      </w:r>
    </w:p>
    <w:p w:rsidR="00E61BEC" w:rsidRPr="00456798" w:rsidRDefault="00456798" w:rsidP="00456798">
      <w:pPr>
        <w:pStyle w:val="ListParagraph"/>
        <w:numPr>
          <w:ilvl w:val="0"/>
          <w:numId w:val="16"/>
        </w:numPr>
        <w:rPr>
          <w:rFonts w:asciiTheme="minorHAnsi" w:eastAsia="Palatino Linotype" w:hAnsiTheme="minorHAnsi"/>
          <w:b/>
        </w:rPr>
      </w:pPr>
      <w:r w:rsidRPr="00456798">
        <w:rPr>
          <w:rFonts w:asciiTheme="minorHAnsi" w:eastAsia="Palatino Linotype" w:hAnsiTheme="minorHAnsi"/>
          <w:b/>
        </w:rPr>
        <w:t>Certified Kubernetes Administrator (CKA)</w:t>
      </w:r>
    </w:p>
    <w:p w:rsidR="00E61BEC" w:rsidRPr="00E61BEC" w:rsidRDefault="00E61BEC" w:rsidP="00E61BEC">
      <w:pPr>
        <w:rPr>
          <w:rFonts w:asciiTheme="minorHAnsi" w:eastAsia="Palatino Linotype" w:hAnsiTheme="minorHAnsi"/>
          <w:b/>
          <w:sz w:val="22"/>
          <w:szCs w:val="22"/>
        </w:rPr>
      </w:pPr>
      <w:r w:rsidRPr="00E61BEC">
        <w:rPr>
          <w:rFonts w:asciiTheme="minorHAnsi" w:eastAsia="Palatino Linotype" w:hAnsiTheme="minorHAnsi"/>
          <w:b/>
          <w:sz w:val="22"/>
          <w:szCs w:val="22"/>
        </w:rPr>
        <w:t>Experiences   -----------------------------------------------------------------------------------------------------------------------------------------</w:t>
      </w:r>
    </w:p>
    <w:p w:rsidR="00E61BEC" w:rsidRPr="00E61BEC" w:rsidRDefault="00E61BEC" w:rsidP="00E61BEC">
      <w:pPr>
        <w:rPr>
          <w:rFonts w:asciiTheme="minorHAnsi" w:eastAsia="Palatino Linotype" w:hAnsiTheme="minorHAnsi"/>
          <w:sz w:val="22"/>
          <w:szCs w:val="22"/>
        </w:rPr>
      </w:pPr>
    </w:p>
    <w:p w:rsidR="00E61BEC" w:rsidRPr="00E61BEC" w:rsidRDefault="00E61BEC" w:rsidP="00E61BEC">
      <w:pPr>
        <w:jc w:val="both"/>
        <w:rPr>
          <w:rFonts w:asciiTheme="minorHAnsi" w:eastAsia="Palatino Linotype" w:hAnsiTheme="minorHAnsi"/>
          <w:b/>
          <w:sz w:val="22"/>
          <w:szCs w:val="22"/>
        </w:rPr>
      </w:pPr>
      <w:r w:rsidRPr="00E61BEC">
        <w:rPr>
          <w:rFonts w:asciiTheme="minorHAnsi" w:eastAsia="Palatino Linotype" w:hAnsiTheme="minorHAnsi"/>
          <w:b/>
          <w:sz w:val="22"/>
          <w:szCs w:val="22"/>
        </w:rPr>
        <w:t>Everest Reinsurance | Warren, NJ</w:t>
      </w:r>
      <w:r w:rsidRPr="00E61BEC">
        <w:rPr>
          <w:rFonts w:asciiTheme="minorHAnsi" w:eastAsia="Palatino Linotype" w:hAnsiTheme="minorHAnsi"/>
          <w:b/>
          <w:sz w:val="22"/>
          <w:szCs w:val="22"/>
        </w:rPr>
        <w:tab/>
      </w:r>
      <w:r w:rsidRPr="00E61BEC">
        <w:rPr>
          <w:rFonts w:asciiTheme="minorHAnsi" w:eastAsia="Palatino Linotype" w:hAnsiTheme="minorHAnsi"/>
          <w:b/>
          <w:sz w:val="22"/>
          <w:szCs w:val="22"/>
        </w:rPr>
        <w:tab/>
      </w:r>
      <w:r w:rsidRPr="00E61BEC">
        <w:rPr>
          <w:rFonts w:asciiTheme="minorHAnsi" w:eastAsia="Palatino Linotype" w:hAnsiTheme="minorHAnsi"/>
          <w:b/>
          <w:sz w:val="22"/>
          <w:szCs w:val="22"/>
        </w:rPr>
        <w:tab/>
      </w:r>
      <w:r w:rsidRPr="00E61BEC">
        <w:rPr>
          <w:rFonts w:asciiTheme="minorHAnsi" w:eastAsia="Palatino Linotype" w:hAnsiTheme="minorHAnsi"/>
          <w:b/>
          <w:sz w:val="22"/>
          <w:szCs w:val="22"/>
        </w:rPr>
        <w:tab/>
      </w:r>
      <w:r w:rsidRPr="00E61BEC">
        <w:rPr>
          <w:rFonts w:asciiTheme="minorHAnsi" w:eastAsia="Palatino Linotype" w:hAnsiTheme="minorHAnsi"/>
          <w:b/>
          <w:sz w:val="22"/>
          <w:szCs w:val="22"/>
        </w:rPr>
        <w:tab/>
      </w:r>
      <w:r w:rsidRPr="00E61BEC">
        <w:rPr>
          <w:rFonts w:asciiTheme="minorHAnsi" w:eastAsia="Palatino Linotype" w:hAnsiTheme="minorHAnsi"/>
          <w:b/>
          <w:sz w:val="22"/>
          <w:szCs w:val="22"/>
        </w:rPr>
        <w:tab/>
      </w:r>
      <w:r w:rsidRPr="00E61BEC">
        <w:rPr>
          <w:rFonts w:asciiTheme="minorHAnsi" w:eastAsia="Palatino Linotype" w:hAnsiTheme="minorHAnsi"/>
          <w:b/>
          <w:sz w:val="22"/>
          <w:szCs w:val="22"/>
        </w:rPr>
        <w:tab/>
        <w:t xml:space="preserve">               </w:t>
      </w:r>
      <w:r w:rsidR="00E376CD">
        <w:rPr>
          <w:rFonts w:asciiTheme="minorHAnsi" w:eastAsia="Palatino Linotype" w:hAnsiTheme="minorHAnsi"/>
          <w:b/>
          <w:sz w:val="22"/>
          <w:szCs w:val="22"/>
        </w:rPr>
        <w:t xml:space="preserve">  </w:t>
      </w:r>
      <w:r w:rsidRPr="00E61BEC">
        <w:rPr>
          <w:rFonts w:asciiTheme="minorHAnsi" w:eastAsia="Palatino Linotype" w:hAnsiTheme="minorHAnsi"/>
          <w:b/>
          <w:sz w:val="22"/>
          <w:szCs w:val="22"/>
        </w:rPr>
        <w:t>Jun 2022 – Current</w:t>
      </w:r>
    </w:p>
    <w:p w:rsidR="00E61BEC" w:rsidRPr="00456798" w:rsidRDefault="00E61BEC" w:rsidP="00E61BEC">
      <w:pPr>
        <w:jc w:val="both"/>
        <w:rPr>
          <w:rFonts w:asciiTheme="minorHAnsi" w:eastAsia="Palatino Linotype" w:hAnsiTheme="minorHAnsi"/>
          <w:b/>
          <w:sz w:val="22"/>
          <w:szCs w:val="22"/>
        </w:rPr>
      </w:pPr>
      <w:r w:rsidRPr="00E61BEC">
        <w:rPr>
          <w:rFonts w:asciiTheme="minorHAnsi" w:eastAsia="Palatino Linotype" w:hAnsiTheme="minorHAnsi"/>
          <w:b/>
          <w:sz w:val="22"/>
          <w:szCs w:val="22"/>
        </w:rPr>
        <w:t>Senior Azure Cloud Engineer</w:t>
      </w:r>
    </w:p>
    <w:p w:rsidR="00E61BEC" w:rsidRPr="00E61BEC" w:rsidRDefault="00E61BEC" w:rsidP="00E61BEC">
      <w:pPr>
        <w:pStyle w:val="ListParagraph"/>
        <w:numPr>
          <w:ilvl w:val="0"/>
          <w:numId w:val="8"/>
        </w:numPr>
        <w:jc w:val="both"/>
        <w:rPr>
          <w:rFonts w:asciiTheme="minorHAnsi" w:eastAsia="Palatino Linotype" w:hAnsiTheme="minorHAnsi"/>
        </w:rPr>
      </w:pPr>
      <w:r w:rsidRPr="00E61BEC">
        <w:rPr>
          <w:rFonts w:asciiTheme="minorHAnsi" w:eastAsia="Palatino Linotype" w:hAnsiTheme="minorHAnsi"/>
        </w:rPr>
        <w:lastRenderedPageBreak/>
        <w:t xml:space="preserve">As Senior Azure Cloud Engineer designed and configured of Microsoft Azure environment using Infrastructure as Code technologies, tools including ARM Template, Bicep, PowerShell, Azure Cli, Python Scripts and Terraform modules. </w:t>
      </w:r>
    </w:p>
    <w:p w:rsidR="00E61BEC" w:rsidRPr="00E61BEC" w:rsidRDefault="00E61BEC" w:rsidP="00E61BEC">
      <w:pPr>
        <w:pStyle w:val="ListParagraph"/>
        <w:numPr>
          <w:ilvl w:val="0"/>
          <w:numId w:val="8"/>
        </w:numPr>
        <w:jc w:val="both"/>
        <w:rPr>
          <w:rFonts w:asciiTheme="minorHAnsi" w:eastAsia="Palatino Linotype" w:hAnsiTheme="minorHAnsi"/>
        </w:rPr>
      </w:pPr>
      <w:r w:rsidRPr="00E61BEC">
        <w:rPr>
          <w:rFonts w:asciiTheme="minorHAnsi" w:eastAsia="Palatino Linotype" w:hAnsiTheme="minorHAnsi"/>
        </w:rPr>
        <w:t>Involved in Design and Architect to Azure landing zone project solution, focus on Cost optimization, Operation excellence, Performance efficiency, Reliability and Security.</w:t>
      </w:r>
    </w:p>
    <w:p w:rsidR="00E61BEC" w:rsidRPr="00E61BEC" w:rsidRDefault="00E61BEC" w:rsidP="00E61BEC">
      <w:pPr>
        <w:pStyle w:val="ListParagraph"/>
        <w:numPr>
          <w:ilvl w:val="0"/>
          <w:numId w:val="8"/>
        </w:numPr>
        <w:jc w:val="both"/>
        <w:rPr>
          <w:rFonts w:asciiTheme="minorHAnsi" w:eastAsia="Palatino Linotype" w:hAnsiTheme="minorHAnsi"/>
        </w:rPr>
      </w:pPr>
      <w:r w:rsidRPr="00E61BEC">
        <w:rPr>
          <w:rFonts w:asciiTheme="minorHAnsi" w:eastAsia="Palatino Linotype" w:hAnsiTheme="minorHAnsi"/>
        </w:rPr>
        <w:t>Established CI/CD pipelines using Jenkins for automated testing, building, and deploying containerized applications to AKS Clusters.</w:t>
      </w:r>
    </w:p>
    <w:p w:rsidR="00E61BEC" w:rsidRPr="00E61BEC" w:rsidRDefault="00E61BEC" w:rsidP="00E61BEC">
      <w:pPr>
        <w:pStyle w:val="ListParagraph"/>
        <w:numPr>
          <w:ilvl w:val="0"/>
          <w:numId w:val="8"/>
        </w:numPr>
        <w:jc w:val="both"/>
        <w:rPr>
          <w:rFonts w:asciiTheme="minorHAnsi" w:eastAsia="Palatino Linotype" w:hAnsiTheme="minorHAnsi"/>
        </w:rPr>
      </w:pPr>
      <w:r w:rsidRPr="00E61BEC">
        <w:rPr>
          <w:rFonts w:asciiTheme="minorHAnsi" w:eastAsia="Palatino Linotype" w:hAnsiTheme="minorHAnsi"/>
        </w:rPr>
        <w:t>Set up, build and configured Azure resources, using Azure VM, Azure VM scale set, VNET, WAF, Azure Key Vault, Azure Active Directory (Entra ID), Azure Blob storage etc., using concept of Infrastructure of Code (IaC).</w:t>
      </w:r>
    </w:p>
    <w:p w:rsidR="00E61BEC" w:rsidRPr="00E61BEC" w:rsidRDefault="00E61BEC" w:rsidP="00E61BEC">
      <w:pPr>
        <w:pStyle w:val="ListParagraph"/>
        <w:numPr>
          <w:ilvl w:val="0"/>
          <w:numId w:val="8"/>
        </w:numPr>
        <w:jc w:val="both"/>
        <w:rPr>
          <w:rFonts w:asciiTheme="minorHAnsi" w:eastAsia="Palatino Linotype" w:hAnsiTheme="minorHAnsi"/>
        </w:rPr>
      </w:pPr>
      <w:r w:rsidRPr="00E61BEC">
        <w:rPr>
          <w:rFonts w:asciiTheme="minorHAnsi" w:eastAsia="Palatino Linotype" w:hAnsiTheme="minorHAnsi"/>
        </w:rPr>
        <w:t>Configure and Managed Azure services like Azure App Services, Azure SQL Database, Azure Kubernetes Service (AKS), Azure Functions, Azure Web Apps and Azure Logic Apps.</w:t>
      </w:r>
    </w:p>
    <w:p w:rsidR="00E61BEC" w:rsidRPr="00E61BEC" w:rsidRDefault="00E61BEC" w:rsidP="00E61BEC">
      <w:pPr>
        <w:pStyle w:val="ListParagraph"/>
        <w:numPr>
          <w:ilvl w:val="0"/>
          <w:numId w:val="8"/>
        </w:numPr>
        <w:jc w:val="both"/>
        <w:rPr>
          <w:rFonts w:asciiTheme="minorHAnsi" w:eastAsia="Palatino Linotype" w:hAnsiTheme="minorHAnsi"/>
        </w:rPr>
      </w:pPr>
      <w:r w:rsidRPr="00E61BEC">
        <w:rPr>
          <w:rFonts w:asciiTheme="minorHAnsi" w:eastAsia="Palatino Linotype" w:hAnsiTheme="minorHAnsi"/>
        </w:rPr>
        <w:t>Performed the migrations from On-Premises machines to the Azure using SSIS packages and ADF and Data-Bricks.</w:t>
      </w:r>
    </w:p>
    <w:p w:rsidR="00E61BEC" w:rsidRPr="00E61BEC" w:rsidRDefault="00E61BEC" w:rsidP="00E61BEC">
      <w:pPr>
        <w:pStyle w:val="ListParagraph"/>
        <w:numPr>
          <w:ilvl w:val="0"/>
          <w:numId w:val="8"/>
        </w:numPr>
        <w:jc w:val="both"/>
        <w:rPr>
          <w:rFonts w:asciiTheme="minorHAnsi" w:eastAsia="Palatino Linotype" w:hAnsiTheme="minorHAnsi"/>
        </w:rPr>
      </w:pPr>
      <w:r w:rsidRPr="00E61BEC">
        <w:rPr>
          <w:rFonts w:asciiTheme="minorHAnsi" w:eastAsia="Palatino Linotype" w:hAnsiTheme="minorHAnsi"/>
        </w:rPr>
        <w:t>Setup complex environment of Azure Service Fabric for critical application, configured stateless and stateful .Net applications and Azure SQL database, along with the SSL certificate.</w:t>
      </w:r>
    </w:p>
    <w:p w:rsidR="00E61BEC" w:rsidRPr="00E61BEC" w:rsidRDefault="00E61BEC" w:rsidP="00E61BEC">
      <w:pPr>
        <w:pStyle w:val="ListParagraph"/>
        <w:numPr>
          <w:ilvl w:val="0"/>
          <w:numId w:val="8"/>
        </w:numPr>
        <w:jc w:val="both"/>
        <w:rPr>
          <w:rFonts w:asciiTheme="minorHAnsi" w:eastAsia="Palatino Linotype" w:hAnsiTheme="minorHAnsi"/>
        </w:rPr>
      </w:pPr>
      <w:r w:rsidRPr="00E61BEC">
        <w:rPr>
          <w:rFonts w:asciiTheme="minorHAnsi" w:eastAsia="Palatino Linotype" w:hAnsiTheme="minorHAnsi"/>
        </w:rPr>
        <w:t>Wrote Azure PowerShell function with C# and PowerShell function and deployed using Azure automation accounts.</w:t>
      </w:r>
    </w:p>
    <w:p w:rsidR="00E61BEC" w:rsidRPr="00E61BEC" w:rsidRDefault="00E61BEC" w:rsidP="00E61BEC">
      <w:pPr>
        <w:pStyle w:val="ListParagraph"/>
        <w:numPr>
          <w:ilvl w:val="0"/>
          <w:numId w:val="8"/>
        </w:numPr>
        <w:jc w:val="both"/>
        <w:rPr>
          <w:rFonts w:asciiTheme="minorHAnsi" w:eastAsia="Palatino Linotype" w:hAnsiTheme="minorHAnsi"/>
        </w:rPr>
      </w:pPr>
      <w:r w:rsidRPr="00E61BEC">
        <w:rPr>
          <w:rFonts w:asciiTheme="minorHAnsi" w:eastAsia="Palatino Linotype" w:hAnsiTheme="minorHAnsi"/>
        </w:rPr>
        <w:t>Design, set up and implemented Azure Data Factory, Azure Data Lake, Azure Databricks for data analysis environments.</w:t>
      </w:r>
    </w:p>
    <w:p w:rsidR="00E61BEC" w:rsidRPr="00E61BEC" w:rsidRDefault="00E61BEC" w:rsidP="00E61BEC">
      <w:pPr>
        <w:ind w:left="993" w:hanging="993"/>
        <w:jc w:val="both"/>
        <w:rPr>
          <w:rFonts w:asciiTheme="minorHAnsi" w:eastAsia="Palatino Linotype" w:hAnsiTheme="minorHAnsi"/>
          <w:sz w:val="22"/>
          <w:szCs w:val="22"/>
        </w:rPr>
      </w:pPr>
      <w:r w:rsidRPr="00E61BEC">
        <w:rPr>
          <w:rFonts w:asciiTheme="minorHAnsi" w:eastAsia="Palatino Linotype" w:hAnsiTheme="minorHAnsi"/>
          <w:b/>
          <w:sz w:val="22"/>
          <w:szCs w:val="22"/>
        </w:rPr>
        <w:t>Keywords:</w:t>
      </w:r>
      <w:r>
        <w:rPr>
          <w:rFonts w:asciiTheme="minorHAnsi" w:eastAsia="Palatino Linotype" w:hAnsiTheme="minorHAnsi"/>
          <w:sz w:val="22"/>
          <w:szCs w:val="22"/>
        </w:rPr>
        <w:t xml:space="preserve"> </w:t>
      </w:r>
      <w:r w:rsidRPr="00E61BEC">
        <w:rPr>
          <w:rFonts w:asciiTheme="minorHAnsi" w:eastAsia="Palatino Linotype" w:hAnsiTheme="minorHAnsi"/>
          <w:sz w:val="22"/>
          <w:szCs w:val="22"/>
        </w:rPr>
        <w:t xml:space="preserve">Azure, Delivery Management, Azure AD, Azure DevOps, ADO, Logic Apps, Web Apps, Function Apps, </w:t>
      </w:r>
      <w:r>
        <w:rPr>
          <w:rFonts w:asciiTheme="minorHAnsi" w:eastAsia="Palatino Linotype" w:hAnsiTheme="minorHAnsi"/>
          <w:sz w:val="22"/>
          <w:szCs w:val="22"/>
        </w:rPr>
        <w:t xml:space="preserve">  </w:t>
      </w:r>
      <w:r w:rsidRPr="00E61BEC">
        <w:rPr>
          <w:rFonts w:asciiTheme="minorHAnsi" w:eastAsia="Palatino Linotype" w:hAnsiTheme="minorHAnsi"/>
          <w:sz w:val="22"/>
          <w:szCs w:val="22"/>
        </w:rPr>
        <w:t>Storage, SSL, Load Balancer, WAF, NSG, Firewall, Security, MFA, App Registry, ARM, Terraform, Bicep templates, Docker, Kubernetes, AKS, Helm, JIRA, ServiceNow, GIT, Power Shell, Python, Azure CLI, CM tools, MySQL, Databricks, ADF, Azure Monitoring.</w:t>
      </w:r>
    </w:p>
    <w:p w:rsidR="00E61BEC" w:rsidRPr="00E61BEC" w:rsidRDefault="00E61BEC" w:rsidP="00E61BEC">
      <w:pPr>
        <w:jc w:val="both"/>
        <w:rPr>
          <w:rFonts w:asciiTheme="minorHAnsi" w:eastAsia="Palatino Linotype" w:hAnsiTheme="minorHAnsi"/>
          <w:sz w:val="22"/>
          <w:szCs w:val="22"/>
        </w:rPr>
      </w:pPr>
    </w:p>
    <w:p w:rsidR="00E61BEC" w:rsidRPr="00E61BEC" w:rsidRDefault="00E61BEC" w:rsidP="00E61BEC">
      <w:pPr>
        <w:rPr>
          <w:rFonts w:asciiTheme="minorHAnsi" w:eastAsia="Palatino Linotype" w:hAnsiTheme="minorHAnsi"/>
          <w:b/>
          <w:sz w:val="22"/>
          <w:szCs w:val="22"/>
        </w:rPr>
      </w:pPr>
      <w:r w:rsidRPr="00E61BEC">
        <w:rPr>
          <w:rFonts w:asciiTheme="minorHAnsi" w:eastAsia="Palatino Linotype" w:hAnsiTheme="minorHAnsi"/>
          <w:b/>
          <w:sz w:val="22"/>
          <w:szCs w:val="22"/>
        </w:rPr>
        <w:t xml:space="preserve">AT&amp;T | Middletown, NJ </w:t>
      </w:r>
      <w:r w:rsidRPr="00E61BEC">
        <w:rPr>
          <w:rFonts w:asciiTheme="minorHAnsi" w:eastAsia="Palatino Linotype" w:hAnsiTheme="minorHAnsi"/>
          <w:b/>
          <w:sz w:val="22"/>
          <w:szCs w:val="22"/>
        </w:rPr>
        <w:tab/>
      </w:r>
      <w:r w:rsidRPr="00E61BEC">
        <w:rPr>
          <w:rFonts w:asciiTheme="minorHAnsi" w:eastAsia="Palatino Linotype" w:hAnsiTheme="minorHAnsi"/>
          <w:b/>
          <w:sz w:val="22"/>
          <w:szCs w:val="22"/>
        </w:rPr>
        <w:tab/>
      </w:r>
      <w:r w:rsidRPr="00E61BEC">
        <w:rPr>
          <w:rFonts w:asciiTheme="minorHAnsi" w:eastAsia="Palatino Linotype" w:hAnsiTheme="minorHAnsi"/>
          <w:b/>
          <w:sz w:val="22"/>
          <w:szCs w:val="22"/>
        </w:rPr>
        <w:tab/>
      </w:r>
      <w:r w:rsidRPr="00E61BEC">
        <w:rPr>
          <w:rFonts w:asciiTheme="minorHAnsi" w:eastAsia="Palatino Linotype" w:hAnsiTheme="minorHAnsi"/>
          <w:b/>
          <w:sz w:val="22"/>
          <w:szCs w:val="22"/>
        </w:rPr>
        <w:tab/>
      </w:r>
      <w:r w:rsidRPr="00E61BEC">
        <w:rPr>
          <w:rFonts w:asciiTheme="minorHAnsi" w:eastAsia="Palatino Linotype" w:hAnsiTheme="minorHAnsi"/>
          <w:b/>
          <w:sz w:val="22"/>
          <w:szCs w:val="22"/>
        </w:rPr>
        <w:tab/>
      </w:r>
      <w:r w:rsidRPr="00E61BEC">
        <w:rPr>
          <w:rFonts w:asciiTheme="minorHAnsi" w:eastAsia="Palatino Linotype" w:hAnsiTheme="minorHAnsi"/>
          <w:b/>
          <w:sz w:val="22"/>
          <w:szCs w:val="22"/>
        </w:rPr>
        <w:tab/>
      </w:r>
      <w:r w:rsidRPr="00E61BEC">
        <w:rPr>
          <w:rFonts w:asciiTheme="minorHAnsi" w:eastAsia="Palatino Linotype" w:hAnsiTheme="minorHAnsi"/>
          <w:b/>
          <w:sz w:val="22"/>
          <w:szCs w:val="22"/>
        </w:rPr>
        <w:tab/>
      </w:r>
      <w:r w:rsidRPr="00E61BEC">
        <w:rPr>
          <w:rFonts w:asciiTheme="minorHAnsi" w:eastAsia="Palatino Linotype" w:hAnsiTheme="minorHAnsi"/>
          <w:b/>
          <w:sz w:val="22"/>
          <w:szCs w:val="22"/>
        </w:rPr>
        <w:tab/>
        <w:t xml:space="preserve">            Feb 2020 – May 2022</w:t>
      </w:r>
    </w:p>
    <w:p w:rsidR="00E61BEC" w:rsidRPr="00E61BEC" w:rsidRDefault="00E61BEC" w:rsidP="00E61BEC">
      <w:pPr>
        <w:rPr>
          <w:rFonts w:asciiTheme="minorHAnsi" w:eastAsia="Palatino Linotype" w:hAnsiTheme="minorHAnsi"/>
          <w:b/>
          <w:sz w:val="22"/>
          <w:szCs w:val="22"/>
        </w:rPr>
      </w:pPr>
      <w:r w:rsidRPr="00E61BEC">
        <w:rPr>
          <w:rFonts w:asciiTheme="minorHAnsi" w:eastAsia="Palatino Linotype" w:hAnsiTheme="minorHAnsi"/>
          <w:b/>
          <w:sz w:val="22"/>
          <w:szCs w:val="22"/>
        </w:rPr>
        <w:t>Azure DevOps Engineer</w:t>
      </w:r>
    </w:p>
    <w:p w:rsidR="00E61BEC" w:rsidRPr="00E61BEC" w:rsidRDefault="00E61BEC" w:rsidP="00E61BEC">
      <w:pPr>
        <w:pStyle w:val="ListParagraph"/>
        <w:numPr>
          <w:ilvl w:val="0"/>
          <w:numId w:val="9"/>
        </w:numPr>
        <w:jc w:val="both"/>
        <w:rPr>
          <w:rFonts w:asciiTheme="minorHAnsi" w:eastAsia="Palatino Linotype" w:hAnsiTheme="minorHAnsi"/>
        </w:rPr>
      </w:pPr>
      <w:r w:rsidRPr="00E61BEC">
        <w:rPr>
          <w:rFonts w:asciiTheme="minorHAnsi" w:eastAsia="Palatino Linotype" w:hAnsiTheme="minorHAnsi"/>
        </w:rPr>
        <w:t>As an Azure DevOps Engineer, Involved in Design, implement, and maintain Azure infrastructure components such as Virtual Machines, Virtual Networks, Storage Accounts, and Azure Active Directory.</w:t>
      </w:r>
    </w:p>
    <w:p w:rsidR="00E61BEC" w:rsidRPr="00E61BEC" w:rsidRDefault="00E61BEC" w:rsidP="00E61BEC">
      <w:pPr>
        <w:pStyle w:val="ListParagraph"/>
        <w:numPr>
          <w:ilvl w:val="0"/>
          <w:numId w:val="9"/>
        </w:numPr>
        <w:jc w:val="both"/>
        <w:rPr>
          <w:rFonts w:asciiTheme="minorHAnsi" w:eastAsia="Palatino Linotype" w:hAnsiTheme="minorHAnsi"/>
        </w:rPr>
      </w:pPr>
      <w:r w:rsidRPr="00E61BEC">
        <w:rPr>
          <w:rFonts w:asciiTheme="minorHAnsi" w:eastAsia="Palatino Linotype" w:hAnsiTheme="minorHAnsi"/>
        </w:rPr>
        <w:t>Develop and manage CI/CD pipelines using Azure DevOps tools to automate build, test, and deployment processes for applications and infrastructure.</w:t>
      </w:r>
    </w:p>
    <w:p w:rsidR="00E61BEC" w:rsidRPr="00E61BEC" w:rsidRDefault="00E61BEC" w:rsidP="00E61BEC">
      <w:pPr>
        <w:pStyle w:val="ListParagraph"/>
        <w:numPr>
          <w:ilvl w:val="0"/>
          <w:numId w:val="9"/>
        </w:numPr>
        <w:jc w:val="both"/>
        <w:rPr>
          <w:rFonts w:asciiTheme="minorHAnsi" w:eastAsia="Palatino Linotype" w:hAnsiTheme="minorHAnsi"/>
        </w:rPr>
      </w:pPr>
      <w:r w:rsidRPr="00E61BEC">
        <w:rPr>
          <w:rFonts w:asciiTheme="minorHAnsi" w:eastAsia="Palatino Linotype" w:hAnsiTheme="minorHAnsi"/>
        </w:rPr>
        <w:t>Utilize tools such as Azure Resource Manager, Azure CLI, and Azure PowerShell to automate infrastructure provisioning and configuration.</w:t>
      </w:r>
    </w:p>
    <w:p w:rsidR="00E61BEC" w:rsidRPr="00E61BEC" w:rsidRDefault="00E61BEC" w:rsidP="00E61BEC">
      <w:pPr>
        <w:pStyle w:val="ListParagraph"/>
        <w:numPr>
          <w:ilvl w:val="0"/>
          <w:numId w:val="9"/>
        </w:numPr>
        <w:jc w:val="both"/>
        <w:rPr>
          <w:rFonts w:asciiTheme="minorHAnsi" w:eastAsia="Palatino Linotype" w:hAnsiTheme="minorHAnsi"/>
        </w:rPr>
      </w:pPr>
      <w:r w:rsidRPr="00E61BEC">
        <w:rPr>
          <w:rFonts w:asciiTheme="minorHAnsi" w:eastAsia="Palatino Linotype" w:hAnsiTheme="minorHAnsi"/>
        </w:rPr>
        <w:t>Implement Infrastructure as Code (IaC) principles to ensure consistency, scalability, and repeatability of infrastructure deployments.</w:t>
      </w:r>
    </w:p>
    <w:p w:rsidR="00E61BEC" w:rsidRPr="00E61BEC" w:rsidRDefault="00E61BEC" w:rsidP="00E61BEC">
      <w:pPr>
        <w:pStyle w:val="ListParagraph"/>
        <w:numPr>
          <w:ilvl w:val="0"/>
          <w:numId w:val="9"/>
        </w:numPr>
        <w:jc w:val="both"/>
        <w:rPr>
          <w:rFonts w:asciiTheme="minorHAnsi" w:eastAsia="Palatino Linotype" w:hAnsiTheme="minorHAnsi"/>
        </w:rPr>
      </w:pPr>
      <w:r w:rsidRPr="00E61BEC">
        <w:rPr>
          <w:rFonts w:asciiTheme="minorHAnsi" w:eastAsia="Palatino Linotype" w:hAnsiTheme="minorHAnsi"/>
        </w:rPr>
        <w:t>Identify and troubleshoot performance bottlenecks, security vulnerabilities, and scalability issues within Azure infrastructure and applications.</w:t>
      </w:r>
    </w:p>
    <w:p w:rsidR="00E61BEC" w:rsidRPr="00E61BEC" w:rsidRDefault="00E61BEC" w:rsidP="00E61BEC">
      <w:pPr>
        <w:pStyle w:val="ListParagraph"/>
        <w:numPr>
          <w:ilvl w:val="0"/>
          <w:numId w:val="9"/>
        </w:numPr>
        <w:jc w:val="both"/>
        <w:rPr>
          <w:rFonts w:asciiTheme="minorHAnsi" w:eastAsia="Palatino Linotype" w:hAnsiTheme="minorHAnsi"/>
        </w:rPr>
      </w:pPr>
      <w:r w:rsidRPr="00E61BEC">
        <w:rPr>
          <w:rFonts w:asciiTheme="minorHAnsi" w:eastAsia="Palatino Linotype" w:hAnsiTheme="minorHAnsi"/>
        </w:rPr>
        <w:t>Collaborate with development, operations, and QA teams to streamline the software development lifecycle (SDLC) and ensure smooth deployment of applications.</w:t>
      </w:r>
    </w:p>
    <w:p w:rsidR="00E61BEC" w:rsidRPr="00E61BEC" w:rsidRDefault="00E61BEC" w:rsidP="00E61BEC">
      <w:pPr>
        <w:pStyle w:val="ListParagraph"/>
        <w:numPr>
          <w:ilvl w:val="0"/>
          <w:numId w:val="9"/>
        </w:numPr>
        <w:jc w:val="both"/>
        <w:rPr>
          <w:rFonts w:asciiTheme="minorHAnsi" w:eastAsia="Palatino Linotype" w:hAnsiTheme="minorHAnsi"/>
        </w:rPr>
      </w:pPr>
      <w:r w:rsidRPr="00E61BEC">
        <w:rPr>
          <w:rFonts w:asciiTheme="minorHAnsi" w:eastAsia="Palatino Linotype" w:hAnsiTheme="minorHAnsi"/>
        </w:rPr>
        <w:t>Set up monitoring and alerting solutions using Azure Monitor, Azure Log Analytics, and Application Insights to track system performance, availability, and security.</w:t>
      </w:r>
    </w:p>
    <w:p w:rsidR="00E61BEC" w:rsidRPr="00E61BEC" w:rsidRDefault="00E61BEC" w:rsidP="00E61BEC">
      <w:pPr>
        <w:ind w:left="993" w:hanging="993"/>
        <w:jc w:val="both"/>
        <w:rPr>
          <w:rFonts w:asciiTheme="minorHAnsi" w:eastAsia="Palatino Linotype" w:hAnsiTheme="minorHAnsi"/>
          <w:sz w:val="22"/>
          <w:szCs w:val="22"/>
        </w:rPr>
      </w:pPr>
      <w:r w:rsidRPr="00E61BEC">
        <w:rPr>
          <w:rFonts w:asciiTheme="minorHAnsi" w:eastAsia="Palatino Linotype" w:hAnsiTheme="minorHAnsi"/>
          <w:b/>
          <w:sz w:val="22"/>
          <w:szCs w:val="22"/>
        </w:rPr>
        <w:t>Keywords:</w:t>
      </w:r>
      <w:r w:rsidRPr="00E61BEC">
        <w:rPr>
          <w:rFonts w:asciiTheme="minorHAnsi" w:eastAsia="Palatino Linotype" w:hAnsiTheme="minorHAnsi"/>
          <w:sz w:val="22"/>
          <w:szCs w:val="22"/>
        </w:rPr>
        <w:t xml:space="preserve"> Azure DevOps, Infrastructure as Code, CI/CD Pipelines, Automation, Scripting (e.g., PowerShell, Python), Azure Resource Manager (ARM) Templates, Version Control (e.g., Git), ADO, Agile Methodologies, Jira, ServiceNow, Monitoring and Logging, Docker Containers, Kubernetes, Azure Boards, Azure Monitor, Disaster Recovery.</w:t>
      </w:r>
    </w:p>
    <w:p w:rsidR="00E61BEC" w:rsidRPr="00E61BEC" w:rsidRDefault="00E61BEC" w:rsidP="00E61BEC">
      <w:pPr>
        <w:widowControl w:val="0"/>
        <w:tabs>
          <w:tab w:val="left" w:pos="720"/>
        </w:tabs>
        <w:suppressAutoHyphens/>
        <w:spacing w:line="240" w:lineRule="auto"/>
        <w:jc w:val="both"/>
        <w:rPr>
          <w:rStyle w:val="span"/>
          <w:rFonts w:asciiTheme="minorHAnsi" w:eastAsia="Palatino Linotype" w:hAnsiTheme="minorHAnsi" w:cstheme="minorHAnsi"/>
          <w:color w:val="4A4A4A"/>
          <w:sz w:val="20"/>
          <w:szCs w:val="20"/>
        </w:rPr>
      </w:pPr>
    </w:p>
    <w:p w:rsidR="00E61BEC" w:rsidRPr="00E61BEC" w:rsidRDefault="00E61BEC" w:rsidP="00E61BEC">
      <w:pPr>
        <w:rPr>
          <w:rFonts w:asciiTheme="minorHAnsi" w:eastAsia="Palatino Linotype" w:hAnsiTheme="minorHAnsi"/>
          <w:b/>
          <w:sz w:val="22"/>
          <w:szCs w:val="22"/>
        </w:rPr>
      </w:pPr>
      <w:r w:rsidRPr="00E61BEC">
        <w:rPr>
          <w:rFonts w:asciiTheme="minorHAnsi" w:eastAsia="Palatino Linotype" w:hAnsiTheme="minorHAnsi"/>
          <w:b/>
          <w:sz w:val="22"/>
          <w:szCs w:val="22"/>
        </w:rPr>
        <w:t>AT&amp;T | Middletown, NJ</w:t>
      </w:r>
      <w:r w:rsidRPr="00E61BEC">
        <w:rPr>
          <w:rFonts w:asciiTheme="minorHAnsi" w:eastAsia="Palatino Linotype" w:hAnsiTheme="minorHAnsi"/>
          <w:b/>
          <w:sz w:val="22"/>
          <w:szCs w:val="22"/>
        </w:rPr>
        <w:tab/>
      </w:r>
      <w:r w:rsidRPr="00E61BEC">
        <w:rPr>
          <w:rFonts w:asciiTheme="minorHAnsi" w:eastAsia="Palatino Linotype" w:hAnsiTheme="minorHAnsi"/>
          <w:b/>
          <w:sz w:val="22"/>
          <w:szCs w:val="22"/>
        </w:rPr>
        <w:tab/>
      </w:r>
      <w:r w:rsidRPr="00E61BEC">
        <w:rPr>
          <w:rFonts w:asciiTheme="minorHAnsi" w:eastAsia="Palatino Linotype" w:hAnsiTheme="minorHAnsi"/>
          <w:b/>
          <w:sz w:val="22"/>
          <w:szCs w:val="22"/>
        </w:rPr>
        <w:tab/>
      </w:r>
      <w:r w:rsidRPr="00E61BEC">
        <w:rPr>
          <w:rFonts w:asciiTheme="minorHAnsi" w:eastAsia="Palatino Linotype" w:hAnsiTheme="minorHAnsi"/>
          <w:b/>
          <w:sz w:val="22"/>
          <w:szCs w:val="22"/>
        </w:rPr>
        <w:tab/>
      </w:r>
      <w:r w:rsidRPr="00E61BEC">
        <w:rPr>
          <w:rFonts w:asciiTheme="minorHAnsi" w:eastAsia="Palatino Linotype" w:hAnsiTheme="minorHAnsi"/>
          <w:b/>
          <w:sz w:val="22"/>
          <w:szCs w:val="22"/>
        </w:rPr>
        <w:tab/>
      </w:r>
      <w:r w:rsidRPr="00E61BEC">
        <w:rPr>
          <w:rFonts w:asciiTheme="minorHAnsi" w:eastAsia="Palatino Linotype" w:hAnsiTheme="minorHAnsi"/>
          <w:b/>
          <w:sz w:val="22"/>
          <w:szCs w:val="22"/>
        </w:rPr>
        <w:tab/>
      </w:r>
      <w:r w:rsidRPr="00E61BEC">
        <w:rPr>
          <w:rFonts w:asciiTheme="minorHAnsi" w:eastAsia="Palatino Linotype" w:hAnsiTheme="minorHAnsi"/>
          <w:b/>
          <w:sz w:val="22"/>
          <w:szCs w:val="22"/>
        </w:rPr>
        <w:tab/>
      </w:r>
      <w:r w:rsidRPr="00E61BEC">
        <w:rPr>
          <w:rFonts w:asciiTheme="minorHAnsi" w:eastAsia="Palatino Linotype" w:hAnsiTheme="minorHAnsi"/>
          <w:b/>
          <w:sz w:val="22"/>
          <w:szCs w:val="22"/>
        </w:rPr>
        <w:tab/>
      </w:r>
      <w:r w:rsidRPr="00E61BEC">
        <w:rPr>
          <w:rFonts w:asciiTheme="minorHAnsi" w:eastAsia="Palatino Linotype" w:hAnsiTheme="minorHAnsi"/>
          <w:b/>
          <w:sz w:val="22"/>
          <w:szCs w:val="22"/>
        </w:rPr>
        <w:tab/>
        <w:t xml:space="preserve">             </w:t>
      </w:r>
      <w:r w:rsidR="00E376CD">
        <w:rPr>
          <w:rFonts w:asciiTheme="minorHAnsi" w:eastAsia="Palatino Linotype" w:hAnsiTheme="minorHAnsi"/>
          <w:b/>
          <w:sz w:val="22"/>
          <w:szCs w:val="22"/>
        </w:rPr>
        <w:t xml:space="preserve">  </w:t>
      </w:r>
      <w:r w:rsidRPr="00E61BEC">
        <w:rPr>
          <w:rFonts w:asciiTheme="minorHAnsi" w:eastAsia="Palatino Linotype" w:hAnsiTheme="minorHAnsi"/>
          <w:b/>
          <w:sz w:val="22"/>
          <w:szCs w:val="22"/>
        </w:rPr>
        <w:t>Jul 2017 – Feb 2020</w:t>
      </w:r>
    </w:p>
    <w:p w:rsidR="00E61BEC" w:rsidRPr="00456798" w:rsidRDefault="00E61BEC" w:rsidP="00E61BEC">
      <w:pPr>
        <w:rPr>
          <w:rFonts w:asciiTheme="minorHAnsi" w:eastAsia="Palatino Linotype" w:hAnsiTheme="minorHAnsi"/>
          <w:b/>
          <w:sz w:val="22"/>
          <w:szCs w:val="22"/>
        </w:rPr>
      </w:pPr>
      <w:r w:rsidRPr="00E61BEC">
        <w:rPr>
          <w:rFonts w:asciiTheme="minorHAnsi" w:eastAsia="Palatino Linotype" w:hAnsiTheme="minorHAnsi"/>
          <w:b/>
          <w:sz w:val="22"/>
          <w:szCs w:val="22"/>
        </w:rPr>
        <w:t>Sr DevOps Engineer</w:t>
      </w:r>
    </w:p>
    <w:p w:rsidR="00E61BEC" w:rsidRPr="00456798" w:rsidRDefault="00E61BEC" w:rsidP="00456798">
      <w:pPr>
        <w:pStyle w:val="ListParagraph"/>
        <w:numPr>
          <w:ilvl w:val="0"/>
          <w:numId w:val="10"/>
        </w:numPr>
        <w:jc w:val="both"/>
        <w:rPr>
          <w:rFonts w:asciiTheme="minorHAnsi" w:eastAsia="Palatino Linotype" w:hAnsiTheme="minorHAnsi"/>
        </w:rPr>
      </w:pPr>
      <w:r w:rsidRPr="00456798">
        <w:rPr>
          <w:rFonts w:asciiTheme="minorHAnsi" w:eastAsia="Palatino Linotype" w:hAnsiTheme="minorHAnsi"/>
        </w:rPr>
        <w:t>As Senior DevOps Engineer, I created user stories required for migration and documented for team.</w:t>
      </w:r>
    </w:p>
    <w:p w:rsidR="00E61BEC" w:rsidRPr="00456798" w:rsidRDefault="00E61BEC" w:rsidP="00456798">
      <w:pPr>
        <w:pStyle w:val="ListParagraph"/>
        <w:numPr>
          <w:ilvl w:val="0"/>
          <w:numId w:val="10"/>
        </w:numPr>
        <w:jc w:val="both"/>
        <w:rPr>
          <w:rFonts w:asciiTheme="minorHAnsi" w:eastAsia="Palatino Linotype" w:hAnsiTheme="minorHAnsi"/>
        </w:rPr>
      </w:pPr>
      <w:r w:rsidRPr="00456798">
        <w:rPr>
          <w:rFonts w:asciiTheme="minorHAnsi" w:eastAsia="Palatino Linotype" w:hAnsiTheme="minorHAnsi"/>
        </w:rPr>
        <w:t>Worked on building tools and processes to support and enhance build and release infrastructure.</w:t>
      </w:r>
    </w:p>
    <w:p w:rsidR="00E61BEC" w:rsidRPr="00456798" w:rsidRDefault="00E61BEC" w:rsidP="00456798">
      <w:pPr>
        <w:pStyle w:val="ListParagraph"/>
        <w:numPr>
          <w:ilvl w:val="0"/>
          <w:numId w:val="10"/>
        </w:numPr>
        <w:jc w:val="both"/>
        <w:rPr>
          <w:rFonts w:asciiTheme="minorHAnsi" w:eastAsia="Palatino Linotype" w:hAnsiTheme="minorHAnsi"/>
        </w:rPr>
      </w:pPr>
      <w:r w:rsidRPr="00456798">
        <w:rPr>
          <w:rFonts w:asciiTheme="minorHAnsi" w:eastAsia="Palatino Linotype" w:hAnsiTheme="minorHAnsi"/>
        </w:rPr>
        <w:t>Setting up of automated build and deployments for major applications with Build Pipelines using Jenkins, Git and Maven tool.</w:t>
      </w:r>
    </w:p>
    <w:p w:rsidR="00E61BEC" w:rsidRPr="00456798" w:rsidRDefault="00E61BEC" w:rsidP="00456798">
      <w:pPr>
        <w:pStyle w:val="ListParagraph"/>
        <w:numPr>
          <w:ilvl w:val="0"/>
          <w:numId w:val="10"/>
        </w:numPr>
        <w:jc w:val="both"/>
        <w:rPr>
          <w:rFonts w:asciiTheme="minorHAnsi" w:eastAsia="Palatino Linotype" w:hAnsiTheme="minorHAnsi"/>
        </w:rPr>
      </w:pPr>
      <w:r w:rsidRPr="00456798">
        <w:rPr>
          <w:rFonts w:asciiTheme="minorHAnsi" w:eastAsia="Palatino Linotype" w:hAnsiTheme="minorHAnsi"/>
        </w:rPr>
        <w:t>Automated Continuous Software Deployment with Chef and SWM Tool across Test environments and on selected Prod Releases.</w:t>
      </w:r>
    </w:p>
    <w:p w:rsidR="00E61BEC" w:rsidRPr="00456798" w:rsidRDefault="00E61BEC" w:rsidP="00456798">
      <w:pPr>
        <w:pStyle w:val="ListParagraph"/>
        <w:numPr>
          <w:ilvl w:val="0"/>
          <w:numId w:val="10"/>
        </w:numPr>
        <w:jc w:val="both"/>
        <w:rPr>
          <w:rFonts w:asciiTheme="minorHAnsi" w:eastAsia="Palatino Linotype" w:hAnsiTheme="minorHAnsi"/>
        </w:rPr>
      </w:pPr>
      <w:r w:rsidRPr="00456798">
        <w:rPr>
          <w:rFonts w:asciiTheme="minorHAnsi" w:eastAsia="Palatino Linotype" w:hAnsiTheme="minorHAnsi"/>
        </w:rPr>
        <w:lastRenderedPageBreak/>
        <w:t>Setup Build pipelines to build Docker images using maven plugins. Automated Configuration management using Chef/Helm. Deploying SDN application in Kubernetes using Helm charts.</w:t>
      </w:r>
    </w:p>
    <w:p w:rsidR="00E61BEC" w:rsidRPr="00456798" w:rsidRDefault="00E61BEC" w:rsidP="00456798">
      <w:pPr>
        <w:pStyle w:val="ListParagraph"/>
        <w:numPr>
          <w:ilvl w:val="0"/>
          <w:numId w:val="10"/>
        </w:numPr>
        <w:jc w:val="both"/>
        <w:rPr>
          <w:rFonts w:asciiTheme="minorHAnsi" w:eastAsia="Palatino Linotype" w:hAnsiTheme="minorHAnsi"/>
        </w:rPr>
      </w:pPr>
      <w:r w:rsidRPr="00456798">
        <w:rPr>
          <w:rFonts w:asciiTheme="minorHAnsi" w:eastAsia="Palatino Linotype" w:hAnsiTheme="minorHAnsi"/>
        </w:rPr>
        <w:t>Administered MySQL, MariaDB Databases for different applications including Data imports and exports, granting privileges to users etc.</w:t>
      </w:r>
    </w:p>
    <w:p w:rsidR="00E61BEC" w:rsidRPr="00456798" w:rsidRDefault="00E61BEC" w:rsidP="00456798">
      <w:pPr>
        <w:pStyle w:val="ListParagraph"/>
        <w:numPr>
          <w:ilvl w:val="0"/>
          <w:numId w:val="10"/>
        </w:numPr>
        <w:jc w:val="both"/>
        <w:rPr>
          <w:rFonts w:asciiTheme="minorHAnsi" w:eastAsia="Palatino Linotype" w:hAnsiTheme="minorHAnsi"/>
        </w:rPr>
      </w:pPr>
      <w:r w:rsidRPr="00456798">
        <w:rPr>
          <w:rFonts w:asciiTheme="minorHAnsi" w:eastAsia="Palatino Linotype" w:hAnsiTheme="minorHAnsi"/>
        </w:rPr>
        <w:t>Written on Bash and Power Shell scripting for automating the infrastructure setup tasks.</w:t>
      </w:r>
    </w:p>
    <w:p w:rsidR="00E61BEC" w:rsidRPr="00456798" w:rsidRDefault="00E61BEC" w:rsidP="00E61BEC">
      <w:pPr>
        <w:pStyle w:val="ListParagraph"/>
        <w:numPr>
          <w:ilvl w:val="0"/>
          <w:numId w:val="10"/>
        </w:numPr>
        <w:jc w:val="both"/>
        <w:rPr>
          <w:rFonts w:asciiTheme="minorHAnsi" w:eastAsia="Palatino Linotype" w:hAnsiTheme="minorHAnsi"/>
        </w:rPr>
      </w:pPr>
      <w:r w:rsidRPr="00456798">
        <w:rPr>
          <w:rFonts w:asciiTheme="minorHAnsi" w:eastAsia="Palatino Linotype" w:hAnsiTheme="minorHAnsi"/>
        </w:rPr>
        <w:t>Implemented monitoring and alerting solutions to proactively monitor the performance and health of integration services and infrastructure.</w:t>
      </w:r>
    </w:p>
    <w:p w:rsidR="00E61BEC" w:rsidRPr="00E61BEC" w:rsidRDefault="00E61BEC" w:rsidP="00456798">
      <w:pPr>
        <w:ind w:left="993" w:hanging="993"/>
        <w:jc w:val="both"/>
        <w:rPr>
          <w:rFonts w:asciiTheme="minorHAnsi" w:eastAsia="Palatino Linotype" w:hAnsiTheme="minorHAnsi"/>
          <w:sz w:val="22"/>
          <w:szCs w:val="22"/>
        </w:rPr>
      </w:pPr>
      <w:r w:rsidRPr="00456798">
        <w:rPr>
          <w:rFonts w:asciiTheme="minorHAnsi" w:eastAsia="Palatino Linotype" w:hAnsiTheme="minorHAnsi"/>
          <w:b/>
          <w:sz w:val="22"/>
          <w:szCs w:val="22"/>
        </w:rPr>
        <w:t>Keywords:</w:t>
      </w:r>
      <w:r w:rsidRPr="00E61BEC">
        <w:rPr>
          <w:rFonts w:asciiTheme="minorHAnsi" w:eastAsia="Palatino Linotype" w:hAnsiTheme="minorHAnsi"/>
          <w:sz w:val="22"/>
          <w:szCs w:val="22"/>
        </w:rPr>
        <w:t xml:space="preserve"> Version Control Tools, SCM, Jenkins on UNIX/Linux, GIT Repositories, ANT and MAVEN, artifacts, Chef, CM tools, Nexus server and Subversion source control, Docker, Continuous Delivery, Delivery Management, DevOps, Kubernetes, JIRA, Jenkins, Bash, Power Shell, Python, MySQL, Helm, Splunk.</w:t>
      </w:r>
    </w:p>
    <w:p w:rsidR="00E61BEC" w:rsidRPr="00E61BEC" w:rsidRDefault="00E61BEC" w:rsidP="00E61BEC">
      <w:pPr>
        <w:widowControl w:val="0"/>
        <w:tabs>
          <w:tab w:val="left" w:pos="720"/>
        </w:tabs>
        <w:suppressAutoHyphens/>
        <w:spacing w:line="240" w:lineRule="auto"/>
        <w:jc w:val="both"/>
        <w:textAlignment w:val="auto"/>
        <w:rPr>
          <w:rStyle w:val="span"/>
          <w:rFonts w:asciiTheme="minorHAnsi" w:eastAsia="Palatino Linotype" w:hAnsiTheme="minorHAnsi" w:cstheme="minorHAnsi"/>
          <w:b/>
          <w:bCs/>
          <w:color w:val="4A4A4A"/>
          <w:sz w:val="20"/>
          <w:szCs w:val="20"/>
        </w:rPr>
      </w:pPr>
    </w:p>
    <w:p w:rsidR="00E61BEC" w:rsidRPr="00456798" w:rsidRDefault="00E61BEC" w:rsidP="00456798">
      <w:pPr>
        <w:jc w:val="both"/>
        <w:rPr>
          <w:rFonts w:asciiTheme="minorHAnsi" w:eastAsia="Palatino Linotype" w:hAnsiTheme="minorHAnsi"/>
          <w:b/>
          <w:sz w:val="22"/>
          <w:szCs w:val="22"/>
        </w:rPr>
      </w:pPr>
      <w:r w:rsidRPr="00456798">
        <w:rPr>
          <w:rFonts w:asciiTheme="minorHAnsi" w:eastAsia="Palatino Linotype" w:hAnsiTheme="minorHAnsi"/>
          <w:b/>
          <w:sz w:val="22"/>
          <w:szCs w:val="22"/>
        </w:rPr>
        <w:t>LVL 237 | Chennai, India</w:t>
      </w:r>
      <w:r w:rsidR="00456798">
        <w:rPr>
          <w:rFonts w:asciiTheme="minorHAnsi" w:eastAsia="Palatino Linotype" w:hAnsiTheme="minorHAnsi"/>
          <w:b/>
          <w:sz w:val="22"/>
          <w:szCs w:val="22"/>
        </w:rPr>
        <w:tab/>
      </w:r>
      <w:r w:rsidR="00456798">
        <w:rPr>
          <w:rFonts w:asciiTheme="minorHAnsi" w:eastAsia="Palatino Linotype" w:hAnsiTheme="minorHAnsi"/>
          <w:b/>
          <w:sz w:val="22"/>
          <w:szCs w:val="22"/>
        </w:rPr>
        <w:tab/>
      </w:r>
      <w:r w:rsidR="00456798">
        <w:rPr>
          <w:rFonts w:asciiTheme="minorHAnsi" w:eastAsia="Palatino Linotype" w:hAnsiTheme="minorHAnsi"/>
          <w:b/>
          <w:sz w:val="22"/>
          <w:szCs w:val="22"/>
        </w:rPr>
        <w:tab/>
      </w:r>
      <w:r w:rsidR="00456798">
        <w:rPr>
          <w:rFonts w:asciiTheme="minorHAnsi" w:eastAsia="Palatino Linotype" w:hAnsiTheme="minorHAnsi"/>
          <w:b/>
          <w:sz w:val="22"/>
          <w:szCs w:val="22"/>
        </w:rPr>
        <w:tab/>
      </w:r>
      <w:r w:rsidR="00456798">
        <w:rPr>
          <w:rFonts w:asciiTheme="minorHAnsi" w:eastAsia="Palatino Linotype" w:hAnsiTheme="minorHAnsi"/>
          <w:b/>
          <w:sz w:val="22"/>
          <w:szCs w:val="22"/>
        </w:rPr>
        <w:tab/>
      </w:r>
      <w:r w:rsidR="00456798">
        <w:rPr>
          <w:rFonts w:asciiTheme="minorHAnsi" w:eastAsia="Palatino Linotype" w:hAnsiTheme="minorHAnsi"/>
          <w:b/>
          <w:sz w:val="22"/>
          <w:szCs w:val="22"/>
        </w:rPr>
        <w:tab/>
      </w:r>
      <w:r w:rsidR="00456798">
        <w:rPr>
          <w:rFonts w:asciiTheme="minorHAnsi" w:eastAsia="Palatino Linotype" w:hAnsiTheme="minorHAnsi"/>
          <w:b/>
          <w:sz w:val="22"/>
          <w:szCs w:val="22"/>
        </w:rPr>
        <w:tab/>
      </w:r>
      <w:r w:rsidR="00456798">
        <w:rPr>
          <w:rFonts w:asciiTheme="minorHAnsi" w:eastAsia="Palatino Linotype" w:hAnsiTheme="minorHAnsi"/>
          <w:b/>
          <w:sz w:val="22"/>
          <w:szCs w:val="22"/>
        </w:rPr>
        <w:tab/>
        <w:t xml:space="preserve">        </w:t>
      </w:r>
      <w:r w:rsidR="00E376CD">
        <w:rPr>
          <w:rFonts w:asciiTheme="minorHAnsi" w:eastAsia="Palatino Linotype" w:hAnsiTheme="minorHAnsi"/>
          <w:b/>
          <w:sz w:val="22"/>
          <w:szCs w:val="22"/>
        </w:rPr>
        <w:t xml:space="preserve">   </w:t>
      </w:r>
      <w:r w:rsidR="00456798">
        <w:rPr>
          <w:rFonts w:asciiTheme="minorHAnsi" w:eastAsia="Palatino Linotype" w:hAnsiTheme="minorHAnsi"/>
          <w:b/>
          <w:sz w:val="22"/>
          <w:szCs w:val="22"/>
        </w:rPr>
        <w:t xml:space="preserve">  </w:t>
      </w:r>
      <w:r w:rsidR="00456798" w:rsidRPr="00456798">
        <w:rPr>
          <w:rFonts w:asciiTheme="minorHAnsi" w:eastAsia="Palatino Linotype" w:hAnsiTheme="minorHAnsi"/>
          <w:b/>
          <w:sz w:val="22"/>
          <w:szCs w:val="22"/>
        </w:rPr>
        <w:t xml:space="preserve"> May 2013 – Jul 2015</w:t>
      </w:r>
    </w:p>
    <w:p w:rsidR="00E61BEC" w:rsidRPr="00456798" w:rsidRDefault="00E61BEC" w:rsidP="00456798">
      <w:pPr>
        <w:jc w:val="both"/>
        <w:rPr>
          <w:rFonts w:asciiTheme="minorHAnsi" w:eastAsia="Palatino Linotype" w:hAnsiTheme="minorHAnsi"/>
          <w:b/>
          <w:sz w:val="22"/>
          <w:szCs w:val="22"/>
        </w:rPr>
      </w:pPr>
      <w:r w:rsidRPr="00456798">
        <w:rPr>
          <w:rFonts w:asciiTheme="minorHAnsi" w:eastAsia="Palatino Linotype" w:hAnsiTheme="minorHAnsi"/>
          <w:b/>
          <w:sz w:val="22"/>
          <w:szCs w:val="22"/>
        </w:rPr>
        <w:t>DevOps Engineer</w:t>
      </w:r>
    </w:p>
    <w:p w:rsidR="00E61BEC" w:rsidRPr="00456798" w:rsidRDefault="00E61BEC" w:rsidP="00456798">
      <w:pPr>
        <w:rPr>
          <w:rFonts w:asciiTheme="minorHAnsi" w:eastAsia="Palatino Linotype" w:hAnsiTheme="minorHAnsi"/>
          <w:sz w:val="22"/>
          <w:szCs w:val="22"/>
        </w:rPr>
      </w:pPr>
    </w:p>
    <w:p w:rsidR="00E61BEC" w:rsidRPr="00456798" w:rsidRDefault="00E61BEC" w:rsidP="00456798">
      <w:pPr>
        <w:pStyle w:val="ListParagraph"/>
        <w:numPr>
          <w:ilvl w:val="0"/>
          <w:numId w:val="11"/>
        </w:numPr>
        <w:jc w:val="both"/>
        <w:rPr>
          <w:rFonts w:asciiTheme="minorHAnsi" w:eastAsia="Palatino Linotype" w:hAnsiTheme="minorHAnsi"/>
        </w:rPr>
      </w:pPr>
      <w:r w:rsidRPr="00456798">
        <w:rPr>
          <w:rFonts w:asciiTheme="minorHAnsi" w:eastAsia="Palatino Linotype" w:hAnsiTheme="minorHAnsi"/>
        </w:rPr>
        <w:t>As DevOps Engineer, I have a good understanding of the principles and best practices of Software Configuration Management (SCM) in scrum (Agile Methodology).</w:t>
      </w:r>
    </w:p>
    <w:p w:rsidR="00E61BEC" w:rsidRPr="00456798" w:rsidRDefault="00E61BEC" w:rsidP="00456798">
      <w:pPr>
        <w:pStyle w:val="ListParagraph"/>
        <w:numPr>
          <w:ilvl w:val="0"/>
          <w:numId w:val="11"/>
        </w:numPr>
        <w:jc w:val="both"/>
        <w:rPr>
          <w:rFonts w:asciiTheme="minorHAnsi" w:eastAsia="Palatino Linotype" w:hAnsiTheme="minorHAnsi"/>
        </w:rPr>
      </w:pPr>
      <w:r w:rsidRPr="00456798">
        <w:rPr>
          <w:rFonts w:asciiTheme="minorHAnsi" w:eastAsia="Palatino Linotype" w:hAnsiTheme="minorHAnsi"/>
        </w:rPr>
        <w:t>Coordinated &amp; assisted developers with establishing and applying appropriate Branching, Merging Conventions by making use of version control systems SVN/GIT.</w:t>
      </w:r>
    </w:p>
    <w:p w:rsidR="00E61BEC" w:rsidRPr="00456798" w:rsidRDefault="00E61BEC" w:rsidP="00456798">
      <w:pPr>
        <w:pStyle w:val="ListParagraph"/>
        <w:numPr>
          <w:ilvl w:val="0"/>
          <w:numId w:val="11"/>
        </w:numPr>
        <w:jc w:val="both"/>
        <w:rPr>
          <w:rFonts w:asciiTheme="minorHAnsi" w:eastAsia="Palatino Linotype" w:hAnsiTheme="minorHAnsi"/>
        </w:rPr>
      </w:pPr>
      <w:r w:rsidRPr="00456798">
        <w:rPr>
          <w:rFonts w:asciiTheme="minorHAnsi" w:eastAsia="Palatino Linotype" w:hAnsiTheme="minorHAnsi"/>
        </w:rPr>
        <w:t>Created process to Build &amp; Release one product with several different languages, localized build, and reduced building time for each language related releases.</w:t>
      </w:r>
    </w:p>
    <w:p w:rsidR="00E61BEC" w:rsidRPr="00456798" w:rsidRDefault="00E61BEC" w:rsidP="00456798">
      <w:pPr>
        <w:pStyle w:val="ListParagraph"/>
        <w:numPr>
          <w:ilvl w:val="0"/>
          <w:numId w:val="11"/>
        </w:numPr>
        <w:jc w:val="both"/>
        <w:rPr>
          <w:rFonts w:asciiTheme="minorHAnsi" w:eastAsia="Palatino Linotype" w:hAnsiTheme="minorHAnsi"/>
        </w:rPr>
      </w:pPr>
      <w:r w:rsidRPr="00456798">
        <w:rPr>
          <w:rFonts w:asciiTheme="minorHAnsi" w:eastAsia="Palatino Linotype" w:hAnsiTheme="minorHAnsi"/>
        </w:rPr>
        <w:t>Managed environments like DEV, QA, UAT and PROD for various releases and designed instance strategies.</w:t>
      </w:r>
    </w:p>
    <w:p w:rsidR="00E61BEC" w:rsidRPr="00456798" w:rsidRDefault="00E61BEC" w:rsidP="00456798">
      <w:pPr>
        <w:pStyle w:val="ListParagraph"/>
        <w:numPr>
          <w:ilvl w:val="0"/>
          <w:numId w:val="11"/>
        </w:numPr>
        <w:jc w:val="both"/>
        <w:rPr>
          <w:rFonts w:asciiTheme="minorHAnsi" w:eastAsia="Palatino Linotype" w:hAnsiTheme="minorHAnsi"/>
        </w:rPr>
      </w:pPr>
      <w:r w:rsidRPr="00456798">
        <w:rPr>
          <w:rFonts w:asciiTheme="minorHAnsi" w:eastAsia="Palatino Linotype" w:hAnsiTheme="minorHAnsi"/>
        </w:rPr>
        <w:t>Monitored Servers Continuously using Nagios and resolving System Related issues.</w:t>
      </w:r>
    </w:p>
    <w:p w:rsidR="00E61BEC" w:rsidRPr="00456798" w:rsidRDefault="00E61BEC" w:rsidP="00456798">
      <w:pPr>
        <w:ind w:left="993" w:hanging="993"/>
        <w:jc w:val="both"/>
        <w:rPr>
          <w:rFonts w:asciiTheme="minorHAnsi" w:eastAsia="Palatino Linotype" w:hAnsiTheme="minorHAnsi"/>
          <w:sz w:val="22"/>
          <w:szCs w:val="22"/>
        </w:rPr>
      </w:pPr>
      <w:r w:rsidRPr="00456798">
        <w:rPr>
          <w:rFonts w:asciiTheme="minorHAnsi" w:eastAsia="Palatino Linotype" w:hAnsiTheme="minorHAnsi"/>
          <w:b/>
          <w:sz w:val="22"/>
          <w:szCs w:val="22"/>
        </w:rPr>
        <w:t>Keywords:</w:t>
      </w:r>
      <w:r w:rsidRPr="00456798">
        <w:rPr>
          <w:rFonts w:asciiTheme="minorHAnsi" w:eastAsia="Palatino Linotype" w:hAnsiTheme="minorHAnsi"/>
          <w:sz w:val="22"/>
          <w:szCs w:val="22"/>
        </w:rPr>
        <w:t xml:space="preserve"> Linux, Ubuntu, Jira, ANT, Maven, GIT, Jenkins, Puppet, Apache Tomcat 7.0, Splunk, Nagios, Shell, Jboss, and WebSphere, Nagios.</w:t>
      </w:r>
    </w:p>
    <w:p w:rsidR="00E61BEC" w:rsidRPr="00E61BEC" w:rsidRDefault="00E61BEC" w:rsidP="00E61BEC">
      <w:pPr>
        <w:widowControl w:val="0"/>
        <w:tabs>
          <w:tab w:val="left" w:pos="720"/>
        </w:tabs>
        <w:suppressAutoHyphens/>
        <w:spacing w:line="240" w:lineRule="auto"/>
        <w:jc w:val="both"/>
        <w:textAlignment w:val="auto"/>
        <w:rPr>
          <w:rStyle w:val="span"/>
          <w:rFonts w:asciiTheme="minorHAnsi" w:eastAsia="Palatino Linotype" w:hAnsiTheme="minorHAnsi" w:cstheme="minorHAnsi"/>
          <w:color w:val="4A4A4A"/>
          <w:sz w:val="20"/>
          <w:szCs w:val="20"/>
        </w:rPr>
      </w:pPr>
    </w:p>
    <w:p w:rsidR="00E61BEC" w:rsidRPr="00456798" w:rsidRDefault="00E61BEC" w:rsidP="00456798">
      <w:pPr>
        <w:jc w:val="both"/>
        <w:rPr>
          <w:rFonts w:asciiTheme="minorHAnsi" w:eastAsia="Palatino Linotype" w:hAnsiTheme="minorHAnsi"/>
          <w:b/>
          <w:sz w:val="22"/>
          <w:szCs w:val="22"/>
        </w:rPr>
      </w:pPr>
      <w:r w:rsidRPr="00456798">
        <w:rPr>
          <w:rFonts w:asciiTheme="minorHAnsi" w:eastAsia="Palatino Linotype" w:hAnsiTheme="minorHAnsi"/>
          <w:b/>
          <w:sz w:val="22"/>
          <w:szCs w:val="22"/>
        </w:rPr>
        <w:t>Krivi Infotech | Hyderabad, India</w:t>
      </w:r>
      <w:r w:rsidR="00456798" w:rsidRPr="00456798">
        <w:rPr>
          <w:rFonts w:asciiTheme="minorHAnsi" w:eastAsia="Palatino Linotype" w:hAnsiTheme="minorHAnsi"/>
          <w:b/>
          <w:sz w:val="22"/>
          <w:szCs w:val="22"/>
        </w:rPr>
        <w:t xml:space="preserve">  </w:t>
      </w:r>
      <w:r w:rsidR="00456798" w:rsidRPr="00456798">
        <w:rPr>
          <w:rFonts w:asciiTheme="minorHAnsi" w:eastAsia="Palatino Linotype" w:hAnsiTheme="minorHAnsi"/>
          <w:b/>
          <w:sz w:val="22"/>
          <w:szCs w:val="22"/>
        </w:rPr>
        <w:tab/>
      </w:r>
      <w:r w:rsidR="00456798" w:rsidRPr="00456798">
        <w:rPr>
          <w:rFonts w:asciiTheme="minorHAnsi" w:eastAsia="Palatino Linotype" w:hAnsiTheme="minorHAnsi"/>
          <w:b/>
          <w:sz w:val="22"/>
          <w:szCs w:val="22"/>
        </w:rPr>
        <w:tab/>
      </w:r>
      <w:r w:rsidR="00456798" w:rsidRPr="00456798">
        <w:rPr>
          <w:rFonts w:asciiTheme="minorHAnsi" w:eastAsia="Palatino Linotype" w:hAnsiTheme="minorHAnsi"/>
          <w:b/>
          <w:sz w:val="22"/>
          <w:szCs w:val="22"/>
        </w:rPr>
        <w:tab/>
      </w:r>
      <w:r w:rsidR="00456798" w:rsidRPr="00456798">
        <w:rPr>
          <w:rFonts w:asciiTheme="minorHAnsi" w:eastAsia="Palatino Linotype" w:hAnsiTheme="minorHAnsi"/>
          <w:b/>
          <w:sz w:val="22"/>
          <w:szCs w:val="22"/>
        </w:rPr>
        <w:tab/>
      </w:r>
      <w:r w:rsidR="00456798">
        <w:rPr>
          <w:rFonts w:asciiTheme="minorHAnsi" w:eastAsia="Palatino Linotype" w:hAnsiTheme="minorHAnsi"/>
          <w:b/>
          <w:sz w:val="22"/>
          <w:szCs w:val="22"/>
        </w:rPr>
        <w:t xml:space="preserve">               </w:t>
      </w:r>
      <w:r w:rsidR="00456798" w:rsidRPr="00456798">
        <w:rPr>
          <w:rFonts w:asciiTheme="minorHAnsi" w:eastAsia="Palatino Linotype" w:hAnsiTheme="minorHAnsi"/>
          <w:b/>
          <w:sz w:val="22"/>
          <w:szCs w:val="22"/>
        </w:rPr>
        <w:tab/>
      </w:r>
      <w:r w:rsidR="00456798">
        <w:rPr>
          <w:rFonts w:asciiTheme="minorHAnsi" w:eastAsia="Palatino Linotype" w:hAnsiTheme="minorHAnsi"/>
          <w:b/>
          <w:sz w:val="22"/>
          <w:szCs w:val="22"/>
        </w:rPr>
        <w:t xml:space="preserve">                     </w:t>
      </w:r>
      <w:r w:rsidR="00E376CD">
        <w:rPr>
          <w:rFonts w:asciiTheme="minorHAnsi" w:eastAsia="Palatino Linotype" w:hAnsiTheme="minorHAnsi"/>
          <w:b/>
          <w:sz w:val="22"/>
          <w:szCs w:val="22"/>
        </w:rPr>
        <w:t xml:space="preserve">     </w:t>
      </w:r>
      <w:r w:rsidR="00456798">
        <w:rPr>
          <w:rFonts w:asciiTheme="minorHAnsi" w:eastAsia="Palatino Linotype" w:hAnsiTheme="minorHAnsi"/>
          <w:b/>
          <w:sz w:val="22"/>
          <w:szCs w:val="22"/>
        </w:rPr>
        <w:t xml:space="preserve">   </w:t>
      </w:r>
      <w:r w:rsidR="00456798" w:rsidRPr="00456798">
        <w:rPr>
          <w:rFonts w:asciiTheme="minorHAnsi" w:eastAsia="Palatino Linotype" w:hAnsiTheme="minorHAnsi"/>
          <w:b/>
          <w:sz w:val="22"/>
          <w:szCs w:val="22"/>
        </w:rPr>
        <w:t>Jun 2012 – Apr 2013</w:t>
      </w:r>
    </w:p>
    <w:p w:rsidR="00E61BEC" w:rsidRPr="00456798" w:rsidRDefault="00E61BEC" w:rsidP="00456798">
      <w:pPr>
        <w:jc w:val="both"/>
        <w:rPr>
          <w:rFonts w:asciiTheme="minorHAnsi" w:eastAsia="Palatino Linotype" w:hAnsiTheme="minorHAnsi"/>
          <w:b/>
          <w:sz w:val="22"/>
          <w:szCs w:val="22"/>
        </w:rPr>
      </w:pPr>
      <w:r w:rsidRPr="00456798">
        <w:rPr>
          <w:rFonts w:asciiTheme="minorHAnsi" w:eastAsia="Palatino Linotype" w:hAnsiTheme="minorHAnsi"/>
          <w:b/>
          <w:sz w:val="22"/>
          <w:szCs w:val="22"/>
        </w:rPr>
        <w:t>Linux Systems Engineer</w:t>
      </w:r>
    </w:p>
    <w:p w:rsidR="00E61BEC" w:rsidRPr="00E61BEC" w:rsidRDefault="00E61BEC" w:rsidP="00E61BEC">
      <w:pPr>
        <w:widowControl w:val="0"/>
        <w:tabs>
          <w:tab w:val="left" w:pos="720"/>
        </w:tabs>
        <w:suppressAutoHyphens/>
        <w:spacing w:line="240" w:lineRule="auto"/>
        <w:jc w:val="both"/>
        <w:textAlignment w:val="auto"/>
        <w:rPr>
          <w:rStyle w:val="span"/>
          <w:rFonts w:asciiTheme="minorHAnsi" w:eastAsia="Palatino Linotype" w:hAnsiTheme="minorHAnsi" w:cstheme="minorHAnsi"/>
          <w:b/>
          <w:bCs/>
          <w:i/>
          <w:iCs/>
          <w:color w:val="4A4A4A"/>
          <w:sz w:val="20"/>
          <w:szCs w:val="20"/>
        </w:rPr>
      </w:pPr>
    </w:p>
    <w:p w:rsidR="00E61BEC" w:rsidRPr="00456798" w:rsidRDefault="00E61BEC" w:rsidP="00456798">
      <w:pPr>
        <w:pStyle w:val="ListParagraph"/>
        <w:numPr>
          <w:ilvl w:val="0"/>
          <w:numId w:val="12"/>
        </w:numPr>
        <w:jc w:val="both"/>
        <w:rPr>
          <w:rFonts w:asciiTheme="minorHAnsi" w:eastAsia="Palatino Linotype" w:hAnsiTheme="minorHAnsi"/>
        </w:rPr>
      </w:pPr>
      <w:r w:rsidRPr="00456798">
        <w:rPr>
          <w:rFonts w:asciiTheme="minorHAnsi" w:eastAsia="Palatino Linotype" w:hAnsiTheme="minorHAnsi"/>
        </w:rPr>
        <w:t>As Linux Systems Engineer, I have experience in Installing and administration of windows and Linux (Centos, Ubuntu, and Red Hat) servers.</w:t>
      </w:r>
    </w:p>
    <w:p w:rsidR="00E61BEC" w:rsidRPr="00456798" w:rsidRDefault="00E61BEC" w:rsidP="00456798">
      <w:pPr>
        <w:pStyle w:val="ListParagraph"/>
        <w:numPr>
          <w:ilvl w:val="0"/>
          <w:numId w:val="12"/>
        </w:numPr>
        <w:jc w:val="both"/>
        <w:rPr>
          <w:rFonts w:asciiTheme="minorHAnsi" w:eastAsia="Palatino Linotype" w:hAnsiTheme="minorHAnsi"/>
        </w:rPr>
      </w:pPr>
      <w:r w:rsidRPr="00456798">
        <w:rPr>
          <w:rFonts w:asciiTheme="minorHAnsi" w:eastAsia="Palatino Linotype" w:hAnsiTheme="minorHAnsi"/>
        </w:rPr>
        <w:t>Created Bash, shell scripts for various Systems Administration tasks to automate repeated processes.</w:t>
      </w:r>
    </w:p>
    <w:p w:rsidR="00E61BEC" w:rsidRPr="00456798" w:rsidRDefault="00E61BEC" w:rsidP="00456798">
      <w:pPr>
        <w:pStyle w:val="ListParagraph"/>
        <w:numPr>
          <w:ilvl w:val="0"/>
          <w:numId w:val="12"/>
        </w:numPr>
        <w:jc w:val="both"/>
        <w:rPr>
          <w:rFonts w:asciiTheme="minorHAnsi" w:eastAsia="Palatino Linotype" w:hAnsiTheme="minorHAnsi"/>
        </w:rPr>
      </w:pPr>
      <w:r w:rsidRPr="00456798">
        <w:rPr>
          <w:rFonts w:asciiTheme="minorHAnsi" w:eastAsia="Palatino Linotype" w:hAnsiTheme="minorHAnsi"/>
        </w:rPr>
        <w:t>User account management, worked with shell scripting (bash) to automate administration tasks.</w:t>
      </w:r>
    </w:p>
    <w:p w:rsidR="00E61BEC" w:rsidRPr="00456798" w:rsidRDefault="00E61BEC" w:rsidP="00456798">
      <w:pPr>
        <w:pStyle w:val="ListParagraph"/>
        <w:numPr>
          <w:ilvl w:val="0"/>
          <w:numId w:val="12"/>
        </w:numPr>
        <w:jc w:val="both"/>
        <w:rPr>
          <w:rFonts w:asciiTheme="minorHAnsi" w:eastAsia="Palatino Linotype" w:hAnsiTheme="minorHAnsi"/>
        </w:rPr>
      </w:pPr>
      <w:r w:rsidRPr="00456798">
        <w:rPr>
          <w:rFonts w:asciiTheme="minorHAnsi" w:eastAsia="Palatino Linotype" w:hAnsiTheme="minorHAnsi"/>
        </w:rPr>
        <w:t>Setup cronjobs schedules for various backup and monitoring tasks &amp; supported with enterprise backups.</w:t>
      </w:r>
    </w:p>
    <w:p w:rsidR="00E61BEC" w:rsidRPr="00456798" w:rsidRDefault="00E61BEC" w:rsidP="00456798">
      <w:pPr>
        <w:pStyle w:val="ListParagraph"/>
        <w:numPr>
          <w:ilvl w:val="0"/>
          <w:numId w:val="12"/>
        </w:numPr>
        <w:jc w:val="both"/>
        <w:rPr>
          <w:rFonts w:asciiTheme="minorHAnsi" w:eastAsia="Palatino Linotype" w:hAnsiTheme="minorHAnsi"/>
        </w:rPr>
      </w:pPr>
      <w:r w:rsidRPr="00456798">
        <w:rPr>
          <w:rFonts w:asciiTheme="minorHAnsi" w:eastAsia="Palatino Linotype" w:hAnsiTheme="minorHAnsi"/>
        </w:rPr>
        <w:t>Support for application upgrade &amp; rollback, services start/stop on Linux Servers.</w:t>
      </w:r>
    </w:p>
    <w:p w:rsidR="00E61BEC" w:rsidRDefault="00E61BEC" w:rsidP="00456798">
      <w:pPr>
        <w:ind w:left="993" w:hanging="993"/>
        <w:jc w:val="both"/>
        <w:rPr>
          <w:rFonts w:asciiTheme="minorHAnsi" w:eastAsia="Palatino Linotype" w:hAnsiTheme="minorHAnsi"/>
          <w:sz w:val="22"/>
          <w:szCs w:val="22"/>
        </w:rPr>
      </w:pPr>
      <w:r w:rsidRPr="00456798">
        <w:rPr>
          <w:rFonts w:asciiTheme="minorHAnsi" w:eastAsia="Palatino Linotype" w:hAnsiTheme="minorHAnsi"/>
          <w:b/>
          <w:sz w:val="22"/>
          <w:szCs w:val="22"/>
        </w:rPr>
        <w:t>Keywords:</w:t>
      </w:r>
      <w:r w:rsidRPr="00456798">
        <w:rPr>
          <w:rFonts w:asciiTheme="minorHAnsi" w:eastAsia="Palatino Linotype" w:hAnsiTheme="minorHAnsi"/>
          <w:sz w:val="22"/>
          <w:szCs w:val="22"/>
        </w:rPr>
        <w:t xml:space="preserve"> Ubuntu, Cent OS 5, Windows 2008, 2012 Apache 1.2/1.3/2.x, Logical Volume Manager, FTP, SFTP, SSH, LAN, GIT, SVN.</w:t>
      </w:r>
    </w:p>
    <w:p w:rsidR="00456798" w:rsidRPr="00456798" w:rsidRDefault="00456798" w:rsidP="00456798">
      <w:pPr>
        <w:ind w:left="993" w:hanging="993"/>
        <w:jc w:val="both"/>
        <w:rPr>
          <w:rStyle w:val="span"/>
          <w:rFonts w:asciiTheme="minorHAnsi" w:eastAsia="Palatino Linotype" w:hAnsiTheme="minorHAnsi"/>
          <w:sz w:val="22"/>
          <w:szCs w:val="22"/>
        </w:rPr>
      </w:pPr>
    </w:p>
    <w:p w:rsidR="00E61BEC" w:rsidRPr="00456798" w:rsidRDefault="00E61BEC" w:rsidP="00456798">
      <w:pPr>
        <w:rPr>
          <w:rFonts w:asciiTheme="minorHAnsi" w:eastAsia="Palatino Linotype" w:hAnsiTheme="minorHAnsi"/>
          <w:sz w:val="22"/>
          <w:szCs w:val="22"/>
        </w:rPr>
      </w:pPr>
      <w:r w:rsidRPr="00456798">
        <w:rPr>
          <w:rFonts w:asciiTheme="minorHAnsi" w:eastAsia="Palatino Linotype" w:hAnsiTheme="minorHAnsi"/>
          <w:b/>
          <w:sz w:val="22"/>
          <w:szCs w:val="22"/>
        </w:rPr>
        <w:t>Education and Training</w:t>
      </w:r>
      <w:r w:rsidRPr="00456798">
        <w:rPr>
          <w:rFonts w:asciiTheme="minorHAnsi" w:eastAsia="Palatino Linotype" w:hAnsiTheme="minorHAnsi"/>
          <w:sz w:val="22"/>
          <w:szCs w:val="22"/>
        </w:rPr>
        <w:t xml:space="preserve">  --------------------------------------------------------------------------------------------------------------------------</w:t>
      </w:r>
    </w:p>
    <w:p w:rsidR="00E61BEC" w:rsidRPr="00456798" w:rsidRDefault="00E61BEC" w:rsidP="00456798">
      <w:pPr>
        <w:pStyle w:val="ListParagraph"/>
        <w:numPr>
          <w:ilvl w:val="0"/>
          <w:numId w:val="14"/>
        </w:numPr>
        <w:rPr>
          <w:rFonts w:asciiTheme="minorHAnsi" w:eastAsia="Palatino Linotype" w:hAnsiTheme="minorHAnsi"/>
          <w:b/>
        </w:rPr>
      </w:pPr>
      <w:r w:rsidRPr="00456798">
        <w:rPr>
          <w:rFonts w:asciiTheme="minorHAnsi" w:eastAsia="Palatino Linotype" w:hAnsiTheme="minorHAnsi"/>
          <w:b/>
        </w:rPr>
        <w:t xml:space="preserve">California University of Management Sciences </w:t>
      </w:r>
    </w:p>
    <w:p w:rsidR="00E61BEC" w:rsidRPr="00456798" w:rsidRDefault="00E61BEC" w:rsidP="00456798">
      <w:pPr>
        <w:pStyle w:val="ListParagraph"/>
        <w:rPr>
          <w:rFonts w:asciiTheme="minorHAnsi" w:eastAsia="Palatino Linotype" w:hAnsiTheme="minorHAnsi"/>
        </w:rPr>
      </w:pPr>
      <w:r w:rsidRPr="00456798">
        <w:rPr>
          <w:rFonts w:asciiTheme="minorHAnsi" w:eastAsia="Palatino Linotype" w:hAnsiTheme="minorHAnsi"/>
        </w:rPr>
        <w:t xml:space="preserve">Master of Science in Computers and Information Systems (MSCIS) – Aug 2015 to Dec 2016 </w:t>
      </w:r>
    </w:p>
    <w:p w:rsidR="00E61BEC" w:rsidRPr="00456798" w:rsidRDefault="00E61BEC" w:rsidP="00456798">
      <w:pPr>
        <w:pStyle w:val="ListParagraph"/>
        <w:numPr>
          <w:ilvl w:val="0"/>
          <w:numId w:val="15"/>
        </w:numPr>
        <w:rPr>
          <w:rFonts w:asciiTheme="minorHAnsi" w:eastAsia="Palatino Linotype" w:hAnsiTheme="minorHAnsi"/>
          <w:b/>
        </w:rPr>
      </w:pPr>
      <w:r w:rsidRPr="00456798">
        <w:rPr>
          <w:rFonts w:asciiTheme="minorHAnsi" w:eastAsia="Palatino Linotype" w:hAnsiTheme="minorHAnsi"/>
          <w:b/>
        </w:rPr>
        <w:t>Jawaharlal Nehru Technological University | Hyderabad | India</w:t>
      </w:r>
    </w:p>
    <w:p w:rsidR="00E61BEC" w:rsidRPr="00456798" w:rsidRDefault="00E61BEC" w:rsidP="00456798">
      <w:pPr>
        <w:pStyle w:val="ListParagraph"/>
        <w:rPr>
          <w:rStyle w:val="span"/>
          <w:rFonts w:asciiTheme="minorHAnsi" w:eastAsia="Palatino Linotype" w:hAnsiTheme="minorHAnsi"/>
          <w:sz w:val="22"/>
          <w:szCs w:val="22"/>
        </w:rPr>
      </w:pPr>
      <w:r w:rsidRPr="00456798">
        <w:rPr>
          <w:rFonts w:asciiTheme="minorHAnsi" w:eastAsia="Palatino Linotype" w:hAnsiTheme="minorHAnsi"/>
        </w:rPr>
        <w:t>Bachelor of Technology in Electronics and Communications Engineering – Jul 2008 to Jun 2012</w:t>
      </w:r>
    </w:p>
    <w:p w:rsidR="00E61BEC" w:rsidRPr="00E61BEC" w:rsidRDefault="00E61BEC" w:rsidP="00E61BEC">
      <w:pPr>
        <w:pStyle w:val="divdocumentulli"/>
        <w:spacing w:line="260" w:lineRule="atLeast"/>
        <w:ind w:left="88"/>
        <w:rPr>
          <w:rFonts w:asciiTheme="minorHAnsi" w:eastAsia="Palatino Linotype" w:hAnsiTheme="minorHAnsi" w:cstheme="minorHAnsi"/>
          <w:color w:val="4A4A4A"/>
          <w:sz w:val="20"/>
          <w:szCs w:val="20"/>
        </w:rPr>
      </w:pPr>
    </w:p>
    <w:p w:rsidR="00E61BEC" w:rsidRPr="00E61BEC" w:rsidRDefault="00E61BEC" w:rsidP="00E61BEC">
      <w:pPr>
        <w:pStyle w:val="ListParagraph"/>
        <w:ind w:left="360"/>
        <w:rPr>
          <w:rFonts w:asciiTheme="minorHAnsi" w:hAnsiTheme="minorHAnsi" w:cstheme="minorHAnsi"/>
        </w:rPr>
      </w:pPr>
    </w:p>
    <w:sectPr w:rsidR="00E61BEC" w:rsidRPr="00E61BEC" w:rsidSect="00E61BE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hybridMultilevel"/>
    <w:tmpl w:val="00000002"/>
    <w:lvl w:ilvl="0" w:tplc="85FEE718">
      <w:start w:val="1"/>
      <w:numFmt w:val="bullet"/>
      <w:lvlText w:val=""/>
      <w:lvlJc w:val="left"/>
      <w:pPr>
        <w:ind w:left="720" w:hanging="360"/>
      </w:pPr>
      <w:rPr>
        <w:rFonts w:ascii="Symbol" w:hAnsi="Symbol"/>
      </w:rPr>
    </w:lvl>
    <w:lvl w:ilvl="1" w:tplc="13365E96">
      <w:start w:val="1"/>
      <w:numFmt w:val="bullet"/>
      <w:lvlText w:val="o"/>
      <w:lvlJc w:val="left"/>
      <w:pPr>
        <w:tabs>
          <w:tab w:val="num" w:pos="1440"/>
        </w:tabs>
        <w:ind w:left="1440" w:hanging="360"/>
      </w:pPr>
      <w:rPr>
        <w:rFonts w:ascii="Courier New" w:hAnsi="Courier New"/>
      </w:rPr>
    </w:lvl>
    <w:lvl w:ilvl="2" w:tplc="F9BC5AD6">
      <w:start w:val="1"/>
      <w:numFmt w:val="bullet"/>
      <w:lvlText w:val=""/>
      <w:lvlJc w:val="left"/>
      <w:pPr>
        <w:tabs>
          <w:tab w:val="num" w:pos="2160"/>
        </w:tabs>
        <w:ind w:left="2160" w:hanging="360"/>
      </w:pPr>
      <w:rPr>
        <w:rFonts w:ascii="Wingdings" w:hAnsi="Wingdings"/>
      </w:rPr>
    </w:lvl>
    <w:lvl w:ilvl="3" w:tplc="5A0E2BA8">
      <w:start w:val="1"/>
      <w:numFmt w:val="bullet"/>
      <w:lvlText w:val=""/>
      <w:lvlJc w:val="left"/>
      <w:pPr>
        <w:tabs>
          <w:tab w:val="num" w:pos="2880"/>
        </w:tabs>
        <w:ind w:left="2880" w:hanging="360"/>
      </w:pPr>
      <w:rPr>
        <w:rFonts w:ascii="Symbol" w:hAnsi="Symbol"/>
      </w:rPr>
    </w:lvl>
    <w:lvl w:ilvl="4" w:tplc="3D987DC0">
      <w:start w:val="1"/>
      <w:numFmt w:val="bullet"/>
      <w:lvlText w:val="o"/>
      <w:lvlJc w:val="left"/>
      <w:pPr>
        <w:tabs>
          <w:tab w:val="num" w:pos="3600"/>
        </w:tabs>
        <w:ind w:left="3600" w:hanging="360"/>
      </w:pPr>
      <w:rPr>
        <w:rFonts w:ascii="Courier New" w:hAnsi="Courier New"/>
      </w:rPr>
    </w:lvl>
    <w:lvl w:ilvl="5" w:tplc="928C8F10">
      <w:start w:val="1"/>
      <w:numFmt w:val="bullet"/>
      <w:lvlText w:val=""/>
      <w:lvlJc w:val="left"/>
      <w:pPr>
        <w:tabs>
          <w:tab w:val="num" w:pos="4320"/>
        </w:tabs>
        <w:ind w:left="4320" w:hanging="360"/>
      </w:pPr>
      <w:rPr>
        <w:rFonts w:ascii="Wingdings" w:hAnsi="Wingdings"/>
      </w:rPr>
    </w:lvl>
    <w:lvl w:ilvl="6" w:tplc="BECE6D16">
      <w:start w:val="1"/>
      <w:numFmt w:val="bullet"/>
      <w:lvlText w:val=""/>
      <w:lvlJc w:val="left"/>
      <w:pPr>
        <w:tabs>
          <w:tab w:val="num" w:pos="5040"/>
        </w:tabs>
        <w:ind w:left="5040" w:hanging="360"/>
      </w:pPr>
      <w:rPr>
        <w:rFonts w:ascii="Symbol" w:hAnsi="Symbol"/>
      </w:rPr>
    </w:lvl>
    <w:lvl w:ilvl="7" w:tplc="8788EBF8">
      <w:start w:val="1"/>
      <w:numFmt w:val="bullet"/>
      <w:lvlText w:val="o"/>
      <w:lvlJc w:val="left"/>
      <w:pPr>
        <w:tabs>
          <w:tab w:val="num" w:pos="5760"/>
        </w:tabs>
        <w:ind w:left="5760" w:hanging="360"/>
      </w:pPr>
      <w:rPr>
        <w:rFonts w:ascii="Courier New" w:hAnsi="Courier New"/>
      </w:rPr>
    </w:lvl>
    <w:lvl w:ilvl="8" w:tplc="50961B5E">
      <w:start w:val="1"/>
      <w:numFmt w:val="bullet"/>
      <w:lvlText w:val=""/>
      <w:lvlJc w:val="left"/>
      <w:pPr>
        <w:tabs>
          <w:tab w:val="num" w:pos="6480"/>
        </w:tabs>
        <w:ind w:left="6480" w:hanging="360"/>
      </w:pPr>
      <w:rPr>
        <w:rFonts w:ascii="Wingdings" w:hAnsi="Wingdings"/>
      </w:rPr>
    </w:lvl>
  </w:abstractNum>
  <w:abstractNum w:abstractNumId="1" w15:restartNumberingAfterBreak="0">
    <w:nsid w:val="00000003"/>
    <w:multiLevelType w:val="hybridMultilevel"/>
    <w:tmpl w:val="00000003"/>
    <w:lvl w:ilvl="0" w:tplc="2AB4A258">
      <w:start w:val="1"/>
      <w:numFmt w:val="bullet"/>
      <w:lvlText w:val=""/>
      <w:lvlJc w:val="left"/>
      <w:pPr>
        <w:ind w:left="720" w:hanging="360"/>
      </w:pPr>
      <w:rPr>
        <w:rFonts w:ascii="Symbol" w:hAnsi="Symbol"/>
      </w:rPr>
    </w:lvl>
    <w:lvl w:ilvl="1" w:tplc="A4A4A6B0">
      <w:start w:val="1"/>
      <w:numFmt w:val="bullet"/>
      <w:lvlText w:val="o"/>
      <w:lvlJc w:val="left"/>
      <w:pPr>
        <w:tabs>
          <w:tab w:val="num" w:pos="1440"/>
        </w:tabs>
        <w:ind w:left="1440" w:hanging="360"/>
      </w:pPr>
      <w:rPr>
        <w:rFonts w:ascii="Courier New" w:hAnsi="Courier New"/>
      </w:rPr>
    </w:lvl>
    <w:lvl w:ilvl="2" w:tplc="3906E65C">
      <w:start w:val="1"/>
      <w:numFmt w:val="bullet"/>
      <w:lvlText w:val=""/>
      <w:lvlJc w:val="left"/>
      <w:pPr>
        <w:tabs>
          <w:tab w:val="num" w:pos="2160"/>
        </w:tabs>
        <w:ind w:left="2160" w:hanging="360"/>
      </w:pPr>
      <w:rPr>
        <w:rFonts w:ascii="Wingdings" w:hAnsi="Wingdings"/>
      </w:rPr>
    </w:lvl>
    <w:lvl w:ilvl="3" w:tplc="F7E47AA4">
      <w:start w:val="1"/>
      <w:numFmt w:val="bullet"/>
      <w:lvlText w:val=""/>
      <w:lvlJc w:val="left"/>
      <w:pPr>
        <w:tabs>
          <w:tab w:val="num" w:pos="2880"/>
        </w:tabs>
        <w:ind w:left="2880" w:hanging="360"/>
      </w:pPr>
      <w:rPr>
        <w:rFonts w:ascii="Symbol" w:hAnsi="Symbol"/>
      </w:rPr>
    </w:lvl>
    <w:lvl w:ilvl="4" w:tplc="8974C8D4">
      <w:start w:val="1"/>
      <w:numFmt w:val="bullet"/>
      <w:lvlText w:val="o"/>
      <w:lvlJc w:val="left"/>
      <w:pPr>
        <w:tabs>
          <w:tab w:val="num" w:pos="3600"/>
        </w:tabs>
        <w:ind w:left="3600" w:hanging="360"/>
      </w:pPr>
      <w:rPr>
        <w:rFonts w:ascii="Courier New" w:hAnsi="Courier New"/>
      </w:rPr>
    </w:lvl>
    <w:lvl w:ilvl="5" w:tplc="01AA2DCE">
      <w:start w:val="1"/>
      <w:numFmt w:val="bullet"/>
      <w:lvlText w:val=""/>
      <w:lvlJc w:val="left"/>
      <w:pPr>
        <w:tabs>
          <w:tab w:val="num" w:pos="4320"/>
        </w:tabs>
        <w:ind w:left="4320" w:hanging="360"/>
      </w:pPr>
      <w:rPr>
        <w:rFonts w:ascii="Wingdings" w:hAnsi="Wingdings"/>
      </w:rPr>
    </w:lvl>
    <w:lvl w:ilvl="6" w:tplc="9DFC6CE0">
      <w:start w:val="1"/>
      <w:numFmt w:val="bullet"/>
      <w:lvlText w:val=""/>
      <w:lvlJc w:val="left"/>
      <w:pPr>
        <w:tabs>
          <w:tab w:val="num" w:pos="5040"/>
        </w:tabs>
        <w:ind w:left="5040" w:hanging="360"/>
      </w:pPr>
      <w:rPr>
        <w:rFonts w:ascii="Symbol" w:hAnsi="Symbol"/>
      </w:rPr>
    </w:lvl>
    <w:lvl w:ilvl="7" w:tplc="48488006">
      <w:start w:val="1"/>
      <w:numFmt w:val="bullet"/>
      <w:lvlText w:val="o"/>
      <w:lvlJc w:val="left"/>
      <w:pPr>
        <w:tabs>
          <w:tab w:val="num" w:pos="5760"/>
        </w:tabs>
        <w:ind w:left="5760" w:hanging="360"/>
      </w:pPr>
      <w:rPr>
        <w:rFonts w:ascii="Courier New" w:hAnsi="Courier New"/>
      </w:rPr>
    </w:lvl>
    <w:lvl w:ilvl="8" w:tplc="CFE2C386">
      <w:start w:val="1"/>
      <w:numFmt w:val="bullet"/>
      <w:lvlText w:val=""/>
      <w:lvlJc w:val="left"/>
      <w:pPr>
        <w:tabs>
          <w:tab w:val="num" w:pos="6480"/>
        </w:tabs>
        <w:ind w:left="6480" w:hanging="360"/>
      </w:pPr>
      <w:rPr>
        <w:rFonts w:ascii="Wingdings" w:hAnsi="Wingdings"/>
      </w:rPr>
    </w:lvl>
  </w:abstractNum>
  <w:abstractNum w:abstractNumId="2" w15:restartNumberingAfterBreak="0">
    <w:nsid w:val="00000005"/>
    <w:multiLevelType w:val="hybridMultilevel"/>
    <w:tmpl w:val="00000005"/>
    <w:lvl w:ilvl="0" w:tplc="7384F1CE">
      <w:start w:val="1"/>
      <w:numFmt w:val="bullet"/>
      <w:lvlText w:val=""/>
      <w:lvlJc w:val="left"/>
      <w:pPr>
        <w:ind w:left="720" w:hanging="360"/>
      </w:pPr>
      <w:rPr>
        <w:rFonts w:ascii="Symbol" w:hAnsi="Symbol"/>
      </w:rPr>
    </w:lvl>
    <w:lvl w:ilvl="1" w:tplc="3700581A">
      <w:start w:val="1"/>
      <w:numFmt w:val="bullet"/>
      <w:lvlText w:val="o"/>
      <w:lvlJc w:val="left"/>
      <w:pPr>
        <w:tabs>
          <w:tab w:val="num" w:pos="1440"/>
        </w:tabs>
        <w:ind w:left="1440" w:hanging="360"/>
      </w:pPr>
      <w:rPr>
        <w:rFonts w:ascii="Courier New" w:hAnsi="Courier New"/>
      </w:rPr>
    </w:lvl>
    <w:lvl w:ilvl="2" w:tplc="69740ADA">
      <w:start w:val="1"/>
      <w:numFmt w:val="bullet"/>
      <w:lvlText w:val=""/>
      <w:lvlJc w:val="left"/>
      <w:pPr>
        <w:tabs>
          <w:tab w:val="num" w:pos="2160"/>
        </w:tabs>
        <w:ind w:left="2160" w:hanging="360"/>
      </w:pPr>
      <w:rPr>
        <w:rFonts w:ascii="Wingdings" w:hAnsi="Wingdings"/>
      </w:rPr>
    </w:lvl>
    <w:lvl w:ilvl="3" w:tplc="CBFAC73C">
      <w:start w:val="1"/>
      <w:numFmt w:val="bullet"/>
      <w:lvlText w:val=""/>
      <w:lvlJc w:val="left"/>
      <w:pPr>
        <w:tabs>
          <w:tab w:val="num" w:pos="2880"/>
        </w:tabs>
        <w:ind w:left="2880" w:hanging="360"/>
      </w:pPr>
      <w:rPr>
        <w:rFonts w:ascii="Symbol" w:hAnsi="Symbol"/>
      </w:rPr>
    </w:lvl>
    <w:lvl w:ilvl="4" w:tplc="F1E8018C">
      <w:start w:val="1"/>
      <w:numFmt w:val="bullet"/>
      <w:lvlText w:val="o"/>
      <w:lvlJc w:val="left"/>
      <w:pPr>
        <w:tabs>
          <w:tab w:val="num" w:pos="3600"/>
        </w:tabs>
        <w:ind w:left="3600" w:hanging="360"/>
      </w:pPr>
      <w:rPr>
        <w:rFonts w:ascii="Courier New" w:hAnsi="Courier New"/>
      </w:rPr>
    </w:lvl>
    <w:lvl w:ilvl="5" w:tplc="969A03E2">
      <w:start w:val="1"/>
      <w:numFmt w:val="bullet"/>
      <w:lvlText w:val=""/>
      <w:lvlJc w:val="left"/>
      <w:pPr>
        <w:tabs>
          <w:tab w:val="num" w:pos="4320"/>
        </w:tabs>
        <w:ind w:left="4320" w:hanging="360"/>
      </w:pPr>
      <w:rPr>
        <w:rFonts w:ascii="Wingdings" w:hAnsi="Wingdings"/>
      </w:rPr>
    </w:lvl>
    <w:lvl w:ilvl="6" w:tplc="569E7A52">
      <w:start w:val="1"/>
      <w:numFmt w:val="bullet"/>
      <w:lvlText w:val=""/>
      <w:lvlJc w:val="left"/>
      <w:pPr>
        <w:tabs>
          <w:tab w:val="num" w:pos="5040"/>
        </w:tabs>
        <w:ind w:left="5040" w:hanging="360"/>
      </w:pPr>
      <w:rPr>
        <w:rFonts w:ascii="Symbol" w:hAnsi="Symbol"/>
      </w:rPr>
    </w:lvl>
    <w:lvl w:ilvl="7" w:tplc="28DE4834">
      <w:start w:val="1"/>
      <w:numFmt w:val="bullet"/>
      <w:lvlText w:val="o"/>
      <w:lvlJc w:val="left"/>
      <w:pPr>
        <w:tabs>
          <w:tab w:val="num" w:pos="5760"/>
        </w:tabs>
        <w:ind w:left="5760" w:hanging="360"/>
      </w:pPr>
      <w:rPr>
        <w:rFonts w:ascii="Courier New" w:hAnsi="Courier New"/>
      </w:rPr>
    </w:lvl>
    <w:lvl w:ilvl="8" w:tplc="65F27922">
      <w:start w:val="1"/>
      <w:numFmt w:val="bullet"/>
      <w:lvlText w:val=""/>
      <w:lvlJc w:val="left"/>
      <w:pPr>
        <w:tabs>
          <w:tab w:val="num" w:pos="6480"/>
        </w:tabs>
        <w:ind w:left="6480" w:hanging="360"/>
      </w:pPr>
      <w:rPr>
        <w:rFonts w:ascii="Wingdings" w:hAnsi="Wingdings"/>
      </w:rPr>
    </w:lvl>
  </w:abstractNum>
  <w:abstractNum w:abstractNumId="3" w15:restartNumberingAfterBreak="0">
    <w:nsid w:val="00752E6D"/>
    <w:multiLevelType w:val="hybridMultilevel"/>
    <w:tmpl w:val="8D3E17F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EF15B6F"/>
    <w:multiLevelType w:val="hybridMultilevel"/>
    <w:tmpl w:val="FC9ED6CE"/>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49C4AFB"/>
    <w:multiLevelType w:val="hybridMultilevel"/>
    <w:tmpl w:val="73BC62A2"/>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97C4BCF"/>
    <w:multiLevelType w:val="hybridMultilevel"/>
    <w:tmpl w:val="2B8274AE"/>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E304818"/>
    <w:multiLevelType w:val="hybridMultilevel"/>
    <w:tmpl w:val="0E32177C"/>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08C6238"/>
    <w:multiLevelType w:val="hybridMultilevel"/>
    <w:tmpl w:val="AC06EE1C"/>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15021D4"/>
    <w:multiLevelType w:val="hybridMultilevel"/>
    <w:tmpl w:val="F1ACDBCE"/>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6D504AA"/>
    <w:multiLevelType w:val="hybridMultilevel"/>
    <w:tmpl w:val="17F0A180"/>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EB20C2A"/>
    <w:multiLevelType w:val="hybridMultilevel"/>
    <w:tmpl w:val="D1A2B7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75043DD"/>
    <w:multiLevelType w:val="hybridMultilevel"/>
    <w:tmpl w:val="5852BBF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0A2560A"/>
    <w:multiLevelType w:val="hybridMultilevel"/>
    <w:tmpl w:val="2AAC62E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8260D3D"/>
    <w:multiLevelType w:val="hybridMultilevel"/>
    <w:tmpl w:val="1A42D58A"/>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B1B0437"/>
    <w:multiLevelType w:val="hybridMultilevel"/>
    <w:tmpl w:val="E1F29CA0"/>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0"/>
  </w:num>
  <w:num w:numId="4">
    <w:abstractNumId w:val="1"/>
  </w:num>
  <w:num w:numId="5">
    <w:abstractNumId w:val="2"/>
  </w:num>
  <w:num w:numId="6">
    <w:abstractNumId w:val="5"/>
  </w:num>
  <w:num w:numId="7">
    <w:abstractNumId w:val="7"/>
  </w:num>
  <w:num w:numId="8">
    <w:abstractNumId w:val="8"/>
  </w:num>
  <w:num w:numId="9">
    <w:abstractNumId w:val="15"/>
  </w:num>
  <w:num w:numId="10">
    <w:abstractNumId w:val="14"/>
  </w:num>
  <w:num w:numId="11">
    <w:abstractNumId w:val="10"/>
  </w:num>
  <w:num w:numId="12">
    <w:abstractNumId w:val="6"/>
  </w:num>
  <w:num w:numId="13">
    <w:abstractNumId w:val="9"/>
  </w:num>
  <w:num w:numId="14">
    <w:abstractNumId w:val="3"/>
  </w:num>
  <w:num w:numId="15">
    <w:abstractNumId w:val="12"/>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BEC"/>
    <w:rsid w:val="000F7CBE"/>
    <w:rsid w:val="00456798"/>
    <w:rsid w:val="00E376CD"/>
    <w:rsid w:val="00E61BEC"/>
    <w:rsid w:val="00E970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527DA"/>
  <w15:chartTrackingRefBased/>
  <w15:docId w15:val="{62C4FFC3-FA6D-42F5-8AD1-157C2C86A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1BEC"/>
    <w:pPr>
      <w:spacing w:after="0" w:line="240" w:lineRule="atLeast"/>
      <w:textAlignment w:val="baseline"/>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v">
    <w:name w:val="div"/>
    <w:basedOn w:val="Normal"/>
    <w:rsid w:val="00E61BEC"/>
  </w:style>
  <w:style w:type="paragraph" w:customStyle="1" w:styleId="divaddress">
    <w:name w:val="div_address"/>
    <w:basedOn w:val="div"/>
    <w:rsid w:val="00E61BEC"/>
    <w:pPr>
      <w:spacing w:line="260" w:lineRule="atLeast"/>
      <w:jc w:val="center"/>
    </w:pPr>
    <w:rPr>
      <w:sz w:val="20"/>
      <w:szCs w:val="20"/>
    </w:rPr>
  </w:style>
  <w:style w:type="character" w:customStyle="1" w:styleId="documentsocialnth-last-child1sprtr">
    <w:name w:val="document_social_nth-last-child(1)_sprtr"/>
    <w:basedOn w:val="DefaultParagraphFont"/>
    <w:rsid w:val="00E61BEC"/>
    <w:rPr>
      <w:vanish/>
    </w:rPr>
  </w:style>
  <w:style w:type="character" w:styleId="Hyperlink">
    <w:name w:val="Hyperlink"/>
    <w:basedOn w:val="DefaultParagraphFont"/>
    <w:uiPriority w:val="99"/>
    <w:unhideWhenUsed/>
    <w:rsid w:val="00E61BEC"/>
    <w:rPr>
      <w:color w:val="0563C1" w:themeColor="hyperlink"/>
      <w:u w:val="single"/>
    </w:rPr>
  </w:style>
  <w:style w:type="paragraph" w:customStyle="1" w:styleId="divdocumentheading">
    <w:name w:val="div_document_heading"/>
    <w:basedOn w:val="Normal"/>
    <w:rsid w:val="00E61BEC"/>
    <w:pPr>
      <w:pBdr>
        <w:bottom w:val="none" w:sz="0" w:space="12" w:color="auto"/>
      </w:pBdr>
    </w:pPr>
  </w:style>
  <w:style w:type="character" w:customStyle="1" w:styleId="divdocumentdivsectiontitle">
    <w:name w:val="div_document_div_sectiontitle"/>
    <w:basedOn w:val="DefaultParagraphFont"/>
    <w:rsid w:val="00E61BEC"/>
    <w:rPr>
      <w:b/>
      <w:bCs/>
      <w:color w:val="34393E"/>
      <w:sz w:val="24"/>
      <w:szCs w:val="24"/>
    </w:rPr>
  </w:style>
  <w:style w:type="paragraph" w:styleId="ListParagraph">
    <w:name w:val="List Paragraph"/>
    <w:basedOn w:val="Normal"/>
    <w:link w:val="ListParagraphChar"/>
    <w:uiPriority w:val="34"/>
    <w:qFormat/>
    <w:rsid w:val="00E61BEC"/>
    <w:pPr>
      <w:spacing w:after="160" w:line="259" w:lineRule="auto"/>
      <w:ind w:left="720"/>
      <w:contextualSpacing/>
      <w:textAlignment w:val="auto"/>
    </w:pPr>
    <w:rPr>
      <w:rFonts w:ascii="Calibri" w:eastAsia="Calibri" w:hAnsi="Calibri"/>
      <w:sz w:val="22"/>
      <w:szCs w:val="22"/>
    </w:rPr>
  </w:style>
  <w:style w:type="character" w:customStyle="1" w:styleId="ListParagraphChar">
    <w:name w:val="List Paragraph Char"/>
    <w:link w:val="ListParagraph"/>
    <w:uiPriority w:val="34"/>
    <w:qFormat/>
    <w:rsid w:val="00E61BEC"/>
    <w:rPr>
      <w:rFonts w:ascii="Calibri" w:eastAsia="Calibri" w:hAnsi="Calibri" w:cs="Times New Roman"/>
      <w:lang w:val="en-US"/>
    </w:rPr>
  </w:style>
  <w:style w:type="character" w:customStyle="1" w:styleId="span">
    <w:name w:val="span"/>
    <w:basedOn w:val="DefaultParagraphFont"/>
    <w:rsid w:val="00E61BEC"/>
    <w:rPr>
      <w:sz w:val="24"/>
      <w:szCs w:val="24"/>
      <w:bdr w:val="none" w:sz="0" w:space="0" w:color="auto"/>
      <w:vertAlign w:val="baseline"/>
    </w:rPr>
  </w:style>
  <w:style w:type="paragraph" w:customStyle="1" w:styleId="divdocumentulli">
    <w:name w:val="div_document_ul_li"/>
    <w:basedOn w:val="Normal"/>
    <w:rsid w:val="00E61BEC"/>
  </w:style>
  <w:style w:type="character" w:customStyle="1" w:styleId="spandateswrapper">
    <w:name w:val="span_dates_wrapper"/>
    <w:basedOn w:val="span"/>
    <w:rsid w:val="00E61BEC"/>
    <w:rPr>
      <w:sz w:val="24"/>
      <w:szCs w:val="24"/>
      <w:bdr w:val="none" w:sz="0" w:space="0" w:color="auto"/>
      <w:vertAlign w:val="baseline"/>
    </w:rPr>
  </w:style>
  <w:style w:type="paragraph" w:customStyle="1" w:styleId="spanpaddedline">
    <w:name w:val="span_paddedline"/>
    <w:basedOn w:val="Normal"/>
    <w:rsid w:val="00E61BEC"/>
  </w:style>
  <w:style w:type="character" w:customStyle="1" w:styleId="jobtitle">
    <w:name w:val="jobtitle"/>
    <w:basedOn w:val="DefaultParagraphFont"/>
    <w:rsid w:val="00E61BEC"/>
    <w:rPr>
      <w:b/>
      <w:bCs/>
    </w:rPr>
  </w:style>
  <w:style w:type="character" w:customStyle="1" w:styleId="degree">
    <w:name w:val="degree"/>
    <w:basedOn w:val="DefaultParagraphFont"/>
    <w:rsid w:val="00E61BEC"/>
    <w:rPr>
      <w:b/>
      <w:bCs/>
    </w:rPr>
  </w:style>
  <w:style w:type="character" w:styleId="UnresolvedMention">
    <w:name w:val="Unresolved Mention"/>
    <w:basedOn w:val="DefaultParagraphFont"/>
    <w:uiPriority w:val="99"/>
    <w:semiHidden/>
    <w:unhideWhenUsed/>
    <w:rsid w:val="00E61B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059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vish97052@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1511</Words>
  <Characters>8615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cp:revision>
  <dcterms:created xsi:type="dcterms:W3CDTF">2024-05-24T16:41:00Z</dcterms:created>
  <dcterms:modified xsi:type="dcterms:W3CDTF">2024-06-03T13:22:00Z</dcterms:modified>
</cp:coreProperties>
</file>